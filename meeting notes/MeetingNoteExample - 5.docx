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E73F" w14:textId="77777777" w:rsidR="000E15BB" w:rsidRDefault="008735D1">
      <w:pPr>
        <w:pStyle w:val="Heading1"/>
      </w:pPr>
      <w:r>
        <w:rPr>
          <w:b/>
          <w:color w:val="000080"/>
        </w:rPr>
        <w:t>Video Streaming - Server Team 1</w:t>
      </w:r>
    </w:p>
    <w:p w14:paraId="7BE943CF" w14:textId="77777777" w:rsidR="000E15BB" w:rsidRDefault="000E15BB">
      <w:pPr>
        <w:pStyle w:val="Heading5"/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0E15BB" w14:paraId="60133E18" w14:textId="77777777">
        <w:trPr>
          <w:cantSplit/>
          <w:tblHeader/>
        </w:trPr>
        <w:tc>
          <w:tcPr>
            <w:tcW w:w="3060" w:type="dxa"/>
            <w:tcBorders>
              <w:bottom w:val="single" w:sz="6" w:space="0" w:color="000000"/>
            </w:tcBorders>
            <w:shd w:val="clear" w:color="auto" w:fill="auto"/>
          </w:tcPr>
          <w:p w14:paraId="3EDB59EE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>
              <w:rPr>
                <w:i w:val="0"/>
              </w:rPr>
              <w:t xml:space="preserve"> </w:t>
            </w:r>
          </w:p>
        </w:tc>
        <w:tc>
          <w:tcPr>
            <w:tcW w:w="7020" w:type="dxa"/>
            <w:tcBorders>
              <w:bottom w:val="single" w:sz="6" w:space="0" w:color="000000"/>
            </w:tcBorders>
            <w:shd w:val="clear" w:color="auto" w:fill="auto"/>
          </w:tcPr>
          <w:p w14:paraId="0015D183" w14:textId="399B0F0C" w:rsidR="000E15BB" w:rsidRDefault="00597852">
            <w:pPr>
              <w:pStyle w:val="Heading4"/>
              <w:rPr>
                <w:b/>
                <w:i w:val="0"/>
                <w:sz w:val="20"/>
              </w:rPr>
            </w:pPr>
            <w:r>
              <w:rPr>
                <w:i w:val="0"/>
                <w:sz w:val="20"/>
              </w:rPr>
              <w:t>6/9/2023</w:t>
            </w:r>
          </w:p>
        </w:tc>
      </w:tr>
      <w:tr w:rsidR="000E15BB" w14:paraId="556C5B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41FEB4" w14:textId="77777777" w:rsidR="000E15BB" w:rsidRDefault="008735D1">
            <w:pPr>
              <w:pStyle w:val="Heading4"/>
              <w:rPr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7D51AA7" w14:textId="64B87FAB" w:rsidR="000E15BB" w:rsidRDefault="00597852">
            <w:pPr>
              <w:pStyle w:val="Heading4"/>
            </w:pPr>
            <w:r>
              <w:rPr>
                <w:i w:val="0"/>
                <w:sz w:val="20"/>
              </w:rPr>
              <w:t>shahd mustafa</w:t>
            </w:r>
          </w:p>
        </w:tc>
      </w:tr>
    </w:tbl>
    <w:p w14:paraId="3904C71F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080"/>
        <w:gridCol w:w="30"/>
      </w:tblGrid>
      <w:tr w:rsidR="000E15BB" w14:paraId="4D44A0E0" w14:textId="77777777">
        <w:trPr>
          <w:cantSplit/>
        </w:trPr>
        <w:tc>
          <w:tcPr>
            <w:tcW w:w="101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0757C59C" w14:textId="77777777" w:rsidR="000E15BB" w:rsidRDefault="008735D1">
            <w:pPr>
              <w:pStyle w:val="Heading3"/>
              <w:rPr>
                <w:rFonts w:ascii="Verdana" w:hAnsi="Verdana" w:cs="Verdana"/>
                <w:sz w:val="20"/>
              </w:rPr>
            </w:pPr>
            <w:r>
              <w:t>1. Purpose of Meeting</w:t>
            </w:r>
          </w:p>
        </w:tc>
      </w:tr>
      <w:tr w:rsidR="000E15BB" w14:paraId="091586DA" w14:textId="77777777">
        <w:trPr>
          <w:gridAfter w:val="1"/>
          <w:wAfter w:w="30" w:type="dxa"/>
          <w:cantSplit/>
          <w:trHeight w:val="252"/>
        </w:trPr>
        <w:tc>
          <w:tcPr>
            <w:tcW w:w="1008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E4A50EB" w14:textId="4F92CC81" w:rsidR="000E15BB" w:rsidRPr="00597852" w:rsidRDefault="00597852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rPr>
                <w:rFonts w:ascii="Verdana" w:hAnsi="Verdana" w:cs="Verdana"/>
                <w:sz w:val="20"/>
              </w:rPr>
              <w:t xml:space="preserve">Discuss Requirement analysis document. </w:t>
            </w:r>
          </w:p>
          <w:p w14:paraId="520AF2E8" w14:textId="4DBB33D8" w:rsidR="00597852" w:rsidRDefault="00597852">
            <w:pPr>
              <w:numPr>
                <w:ilvl w:val="0"/>
                <w:numId w:val="4"/>
              </w:numPr>
              <w:overflowPunct/>
              <w:textAlignment w:val="auto"/>
            </w:pPr>
            <w:r>
              <w:t>Assign / split document sections.</w:t>
            </w:r>
          </w:p>
        </w:tc>
      </w:tr>
    </w:tbl>
    <w:p w14:paraId="19E30122" w14:textId="77777777" w:rsidR="000E15BB" w:rsidRDefault="000E15BB"/>
    <w:tbl>
      <w:tblPr>
        <w:tblW w:w="10218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108"/>
        <w:gridCol w:w="2592"/>
        <w:gridCol w:w="116"/>
        <w:gridCol w:w="7264"/>
        <w:gridCol w:w="30"/>
        <w:gridCol w:w="108"/>
      </w:tblGrid>
      <w:tr w:rsidR="000E15BB" w14:paraId="436CC8C2" w14:textId="77777777" w:rsidTr="00597852">
        <w:trPr>
          <w:gridAfter w:val="1"/>
          <w:wAfter w:w="108" w:type="dxa"/>
          <w:cantSplit/>
          <w:tblHeader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800000"/>
          </w:tcPr>
          <w:p w14:paraId="34AF4813" w14:textId="77777777" w:rsidR="000E15BB" w:rsidRDefault="008735D1">
            <w:pPr>
              <w:pStyle w:val="Heading3"/>
            </w:pPr>
            <w:r>
              <w:t>2. Attendance at Meeting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4D40C0A6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bottom w:val="single" w:sz="6" w:space="0" w:color="000000"/>
            </w:tcBorders>
            <w:shd w:val="clear" w:color="auto" w:fill="FFFFFF"/>
          </w:tcPr>
          <w:p w14:paraId="3F5E9BBC" w14:textId="77777777" w:rsidR="000E15BB" w:rsidRDefault="008735D1">
            <w:pPr>
              <w:pStyle w:val="Heading4"/>
            </w:pPr>
            <w:r>
              <w:t>Name</w:t>
            </w:r>
          </w:p>
        </w:tc>
        <w:tc>
          <w:tcPr>
            <w:tcW w:w="7380" w:type="dxa"/>
            <w:gridSpan w:val="2"/>
            <w:tcBorders>
              <w:bottom w:val="single" w:sz="6" w:space="0" w:color="000000"/>
            </w:tcBorders>
            <w:shd w:val="clear" w:color="auto" w:fill="FFFFFF"/>
          </w:tcPr>
          <w:p w14:paraId="2B894C4C" w14:textId="77777777" w:rsidR="000E15BB" w:rsidRDefault="008735D1">
            <w:pPr>
              <w:pStyle w:val="Heading4"/>
              <w:rPr>
                <w:sz w:val="20"/>
              </w:rPr>
            </w:pPr>
            <w:r>
              <w:t>Team</w:t>
            </w:r>
          </w:p>
        </w:tc>
      </w:tr>
      <w:tr w:rsidR="00597852" w14:paraId="5C709FBB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2B6D42" w14:textId="785343CA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shahd mustafa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50B455B" w14:textId="52CDD0CF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Team lead</w:t>
            </w:r>
          </w:p>
        </w:tc>
      </w:tr>
      <w:tr w:rsidR="00597852" w14:paraId="60C04159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7ACA372" w14:textId="26965DE6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Mike Nasser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073670" w14:textId="2DC64305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Designer </w:t>
            </w:r>
          </w:p>
        </w:tc>
      </w:tr>
      <w:tr w:rsidR="00597852" w14:paraId="13E46878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A97EB4B" w14:textId="3D509859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Nathaniel Leonardo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12A6EAB" w14:textId="60C94D97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Developer </w:t>
            </w:r>
          </w:p>
        </w:tc>
      </w:tr>
      <w:tr w:rsidR="00597852" w14:paraId="370E4721" w14:textId="77777777" w:rsidTr="00597852">
        <w:trPr>
          <w:gridAfter w:val="2"/>
          <w:wAfter w:w="138" w:type="dxa"/>
          <w:cantSplit/>
        </w:trPr>
        <w:tc>
          <w:tcPr>
            <w:tcW w:w="270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C888EF9" w14:textId="4B26F8A9" w:rsidR="00597852" w:rsidRDefault="00597852" w:rsidP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Hassan Radwan</w:t>
            </w:r>
          </w:p>
        </w:tc>
        <w:tc>
          <w:tcPr>
            <w:tcW w:w="7380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E1B5F4" w14:textId="73F941F2" w:rsidR="00597852" w:rsidRDefault="00597852" w:rsidP="00597852">
            <w:pPr>
              <w:pStyle w:val="CovFormText"/>
            </w:pPr>
            <w:r>
              <w:rPr>
                <w:sz w:val="20"/>
              </w:rPr>
              <w:t>Developer</w:t>
            </w:r>
          </w:p>
        </w:tc>
      </w:tr>
      <w:tr w:rsidR="00597852" w14:paraId="29162197" w14:textId="77777777" w:rsidTr="00597852">
        <w:tblPrEx>
          <w:tblLook w:val="04A0" w:firstRow="1" w:lastRow="0" w:firstColumn="1" w:lastColumn="0" w:noHBand="0" w:noVBand="1"/>
        </w:tblPrEx>
        <w:trPr>
          <w:gridBefore w:val="1"/>
          <w:wBefore w:w="108" w:type="dxa"/>
          <w:cantSplit/>
        </w:trPr>
        <w:tc>
          <w:tcPr>
            <w:tcW w:w="2708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9F4CE25" w14:textId="77777777" w:rsidR="00597852" w:rsidRDefault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Hussen Aljubury</w:t>
            </w:r>
          </w:p>
        </w:tc>
        <w:tc>
          <w:tcPr>
            <w:tcW w:w="7402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hideMark/>
          </w:tcPr>
          <w:p w14:paraId="4F952E18" w14:textId="77777777" w:rsidR="00597852" w:rsidRDefault="00597852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</w:tbl>
    <w:p w14:paraId="39CB8FA3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9719"/>
        <w:gridCol w:w="376"/>
        <w:gridCol w:w="15"/>
      </w:tblGrid>
      <w:tr w:rsidR="000E15BB" w14:paraId="56CCC7D2" w14:textId="77777777">
        <w:trPr>
          <w:cantSplit/>
          <w:tblHeader/>
        </w:trPr>
        <w:tc>
          <w:tcPr>
            <w:tcW w:w="1011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5152211A" w14:textId="77777777" w:rsidR="000E15BB" w:rsidRDefault="008735D1">
            <w:pPr>
              <w:pStyle w:val="Heading3"/>
            </w:pPr>
            <w:r>
              <w:t>3. Meeting Notes, Decisions, Issues</w:t>
            </w:r>
            <w:r>
              <w:rPr>
                <w:sz w:val="22"/>
              </w:rPr>
              <w:t xml:space="preserve"> </w:t>
            </w:r>
          </w:p>
        </w:tc>
      </w:tr>
      <w:tr w:rsidR="000E15BB" w14:paraId="13593041" w14:textId="77777777">
        <w:tblPrEx>
          <w:tblCellMar>
            <w:left w:w="0" w:type="dxa"/>
            <w:right w:w="0" w:type="dxa"/>
          </w:tblCellMar>
        </w:tblPrEx>
        <w:trPr>
          <w:gridAfter w:val="1"/>
          <w:wAfter w:w="15" w:type="dxa"/>
          <w:trHeight w:val="320"/>
        </w:trPr>
        <w:tc>
          <w:tcPr>
            <w:tcW w:w="9719" w:type="dxa"/>
            <w:shd w:val="clear" w:color="auto" w:fill="auto"/>
          </w:tcPr>
          <w:p w14:paraId="091ABA47" w14:textId="77777777" w:rsidR="000E15BB" w:rsidRDefault="000E15BB">
            <w:pPr>
              <w:overflowPunct/>
              <w:autoSpaceDE/>
              <w:snapToGrid w:val="0"/>
              <w:textAlignment w:val="auto"/>
              <w:rPr>
                <w:b/>
                <w:color w:val="FFFFFF"/>
                <w:sz w:val="26"/>
              </w:rPr>
            </w:pPr>
          </w:p>
        </w:tc>
        <w:tc>
          <w:tcPr>
            <w:tcW w:w="376" w:type="dxa"/>
            <w:shd w:val="clear" w:color="auto" w:fill="auto"/>
          </w:tcPr>
          <w:p w14:paraId="6168FA5A" w14:textId="77777777" w:rsidR="000E15BB" w:rsidRDefault="000E15BB">
            <w:pPr>
              <w:snapToGrid w:val="0"/>
            </w:pPr>
          </w:p>
        </w:tc>
      </w:tr>
    </w:tbl>
    <w:p w14:paraId="72CE9C51" w14:textId="5022A30C" w:rsidR="000E15BB" w:rsidRDefault="004A4E41" w:rsidP="004A4E41">
      <w:pPr>
        <w:numPr>
          <w:ilvl w:val="0"/>
          <w:numId w:val="6"/>
        </w:numPr>
        <w:overflowPunct/>
        <w:autoSpaceDE/>
        <w:textAlignment w:val="auto"/>
      </w:pPr>
      <w:r>
        <w:t>The team reviewed the requirement document and split up sections among members.</w:t>
      </w:r>
    </w:p>
    <w:p w14:paraId="371AD91F" w14:textId="35DC8891" w:rsidR="004A4E41" w:rsidRDefault="004A4E41" w:rsidP="004A4E41">
      <w:pPr>
        <w:numPr>
          <w:ilvl w:val="1"/>
          <w:numId w:val="6"/>
        </w:numPr>
        <w:overflowPunct/>
        <w:autoSpaceDE/>
        <w:textAlignment w:val="auto"/>
      </w:pPr>
      <w:r>
        <w:t>Went over requirement document examples.</w:t>
      </w:r>
    </w:p>
    <w:p w14:paraId="299EF7FE" w14:textId="77777777" w:rsidR="004A4E41" w:rsidRDefault="004A4E41" w:rsidP="004A4E41">
      <w:pPr>
        <w:overflowPunct/>
        <w:autoSpaceDE/>
        <w:ind w:left="1440"/>
        <w:textAlignment w:val="auto"/>
      </w:pPr>
    </w:p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0110"/>
      </w:tblGrid>
      <w:tr w:rsidR="000E15BB" w14:paraId="40F9B882" w14:textId="77777777">
        <w:trPr>
          <w:cantSplit/>
        </w:trPr>
        <w:tc>
          <w:tcPr>
            <w:tcW w:w="10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7B4FD70B" w14:textId="77777777" w:rsidR="000E15BB" w:rsidRDefault="008735D1">
            <w:pPr>
              <w:pStyle w:val="Heading3"/>
              <w:keepLines/>
            </w:pPr>
            <w:r>
              <w:t>3. Open Questions, Tabled Items, Outstanding Issues</w:t>
            </w:r>
          </w:p>
        </w:tc>
      </w:tr>
    </w:tbl>
    <w:p w14:paraId="52CD856C" w14:textId="77777777" w:rsidR="000E15BB" w:rsidRDefault="000E15BB">
      <w:pPr>
        <w:overflowPunct/>
        <w:autoSpaceDE/>
        <w:ind w:left="1440"/>
        <w:textAlignment w:val="auto"/>
      </w:pPr>
    </w:p>
    <w:p w14:paraId="4CA8CD30" w14:textId="72983CBA" w:rsidR="004A4E41" w:rsidRDefault="004A4E41">
      <w:pPr>
        <w:overflowPunct/>
        <w:autoSpaceDE/>
        <w:ind w:left="1440"/>
        <w:textAlignment w:val="auto"/>
      </w:pPr>
      <w:r>
        <w:t>None.</w:t>
      </w:r>
    </w:p>
    <w:p w14:paraId="0DE6C084" w14:textId="77777777" w:rsidR="004A4E41" w:rsidRDefault="004A4E41">
      <w:pPr>
        <w:overflowPunct/>
        <w:autoSpaceDE/>
        <w:ind w:left="1440"/>
        <w:textAlignment w:val="auto"/>
      </w:pPr>
    </w:p>
    <w:tbl>
      <w:tblPr>
        <w:tblW w:w="10110" w:type="dxa"/>
        <w:tblInd w:w="4" w:type="dxa"/>
        <w:tblLayout w:type="fixed"/>
        <w:tblLook w:val="0000" w:firstRow="0" w:lastRow="0" w:firstColumn="0" w:lastColumn="0" w:noHBand="0" w:noVBand="0"/>
      </w:tblPr>
      <w:tblGrid>
        <w:gridCol w:w="3510"/>
        <w:gridCol w:w="1530"/>
        <w:gridCol w:w="2520"/>
        <w:gridCol w:w="2520"/>
        <w:gridCol w:w="30"/>
      </w:tblGrid>
      <w:tr w:rsidR="000E15BB" w14:paraId="3FA843BE" w14:textId="77777777" w:rsidTr="00597852">
        <w:trPr>
          <w:cantSplit/>
        </w:trPr>
        <w:tc>
          <w:tcPr>
            <w:tcW w:w="1011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31846876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 xml:space="preserve">4. </w:t>
            </w:r>
            <w:r>
              <w:rPr>
                <w:sz w:val="24"/>
              </w:rPr>
              <w:t>Action Items</w:t>
            </w:r>
            <w:r>
              <w:rPr>
                <w:sz w:val="22"/>
              </w:rPr>
              <w:t xml:space="preserve">  </w:t>
            </w:r>
          </w:p>
        </w:tc>
      </w:tr>
      <w:tr w:rsidR="000E15BB" w14:paraId="4A5E61C2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53BB7CD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4F06FCE7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5A21040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/>
          </w:tcPr>
          <w:p w14:paraId="3FA57AA2" w14:textId="77777777" w:rsidR="000E15BB" w:rsidRDefault="008735D1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i/>
              </w:rPr>
              <w:t>Status</w:t>
            </w:r>
          </w:p>
        </w:tc>
      </w:tr>
      <w:tr w:rsidR="00597852" w14:paraId="0E0D0E17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D91F34" w14:textId="02746720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Upload Meeting Notes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18ECB8F" w14:textId="3D45F52F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Shahd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E23F33A" w14:textId="717A9A67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43706CF" w14:textId="2D753EB4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7852" w14:paraId="516DC7B1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547964" w14:textId="77777777" w:rsidR="00597852" w:rsidRDefault="00597852" w:rsidP="00597852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Team members download, install, and set up Enterprise Architect on local machine.</w:t>
            </w:r>
          </w:p>
          <w:p w14:paraId="25E2487F" w14:textId="05F3496C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503F631" w14:textId="295EF6F8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408AFA3" w14:textId="09FDCADF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5/24/23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C46C12D" w14:textId="413E1BA0" w:rsidR="00597852" w:rsidRDefault="00597852" w:rsidP="00597852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7852" w14:paraId="02468056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24A2B16B" w14:textId="77777777" w:rsidR="00597852" w:rsidRDefault="00597852" w:rsidP="00597852">
            <w:pPr>
              <w:overflowPunct/>
              <w:autoSpaceDE/>
              <w:autoSpaceDN w:val="0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t>Complete chosen section of the planning document for the next meeting</w:t>
            </w:r>
          </w:p>
          <w:p w14:paraId="7B92C42A" w14:textId="06B68F43" w:rsidR="00597852" w:rsidRDefault="00597852" w:rsidP="00597852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87C6A8E" w14:textId="293DFD19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810A79E" w14:textId="4DF17B47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1FB5707" w14:textId="309B1DE5" w:rsidR="00597852" w:rsidRDefault="00597852" w:rsidP="00597852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7852" w14:paraId="5B1B0879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5B62015" w14:textId="481C7E40" w:rsidR="00597852" w:rsidRDefault="00597852" w:rsidP="00597852">
            <w:pPr>
              <w:overflowPunct/>
              <w:autoSpaceDE/>
              <w:textAlignment w:val="auto"/>
              <w:rPr>
                <w:sz w:val="20"/>
              </w:rPr>
            </w:pPr>
            <w:r>
              <w:rPr>
                <w:rFonts w:ascii="Verdana" w:hAnsi="Verdana" w:cs="Verdana"/>
                <w:sz w:val="20"/>
              </w:rPr>
              <w:lastRenderedPageBreak/>
              <w:t xml:space="preserve">Planning document section 5 and finalize sections done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6F9B25B" w14:textId="6DE6FB9B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 xml:space="preserve">All 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43C06AF" w14:textId="6D000A3C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5/26/23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DD90ED7" w14:textId="47B21720" w:rsidR="00597852" w:rsidRDefault="00597852" w:rsidP="00597852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completed</w:t>
            </w:r>
          </w:p>
        </w:tc>
      </w:tr>
      <w:tr w:rsidR="00597852" w14:paraId="778BE356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C6D5711" w14:textId="77777777" w:rsidR="00597852" w:rsidRDefault="00597852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Study/practice html/CSS and JavaScript in preparation for future coding</w:t>
            </w:r>
          </w:p>
          <w:p w14:paraId="3720F6E7" w14:textId="162DF71A" w:rsidR="00597852" w:rsidRDefault="00597852" w:rsidP="00597852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6ACD9CF" w14:textId="0F420C95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Mike, Nathanial, Hassan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02C7E2B" w14:textId="5C3D1BDE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6/30/23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5F0F24A" w14:textId="01B660A8" w:rsidR="00597852" w:rsidRDefault="00597852" w:rsidP="00597852">
            <w:pPr>
              <w:pStyle w:val="CovFormText"/>
              <w:keepNext/>
              <w:keepLines/>
              <w:rPr>
                <w:rFonts w:ascii="Verdana" w:hAnsi="Verdana" w:cs="Verdana"/>
                <w:sz w:val="20"/>
              </w:rPr>
            </w:pPr>
            <w:r>
              <w:rPr>
                <w:sz w:val="20"/>
              </w:rPr>
              <w:t>In Progess</w:t>
            </w:r>
          </w:p>
        </w:tc>
      </w:tr>
      <w:tr w:rsidR="00597852" w14:paraId="6A6FACB7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131AF90" w14:textId="77777777" w:rsidR="00597852" w:rsidRDefault="00597852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Final Planning document and submit to GitHub.</w:t>
            </w:r>
          </w:p>
          <w:p w14:paraId="4C9D4E02" w14:textId="4CA6AC6D" w:rsidR="00597852" w:rsidRDefault="00597852" w:rsidP="00597852">
            <w:pPr>
              <w:overflowPunct/>
              <w:autoSpaceDE/>
              <w:textAlignment w:val="auto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49C66EA1" w14:textId="6E891018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C8EF067" w14:textId="4CEDC8D4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5/31/23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2A9780E" w14:textId="46CC1EBD" w:rsidR="00597852" w:rsidRDefault="00597852" w:rsidP="00597852">
            <w:pPr>
              <w:pStyle w:val="CovFormText"/>
              <w:keepNext/>
              <w:keepLines/>
            </w:pPr>
            <w:r>
              <w:t xml:space="preserve">Completed </w:t>
            </w:r>
          </w:p>
        </w:tc>
      </w:tr>
      <w:tr w:rsidR="00597852" w14:paraId="1926F38B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10D839B9" w14:textId="0069D246" w:rsidR="00597852" w:rsidRDefault="00597852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 xml:space="preserve">Complete assigned section in the requirement analysis report 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22B2A60" w14:textId="5481DED0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D05793E" w14:textId="0FD9F79B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5/16/23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36092D98" w14:textId="2CD12AE6" w:rsidR="00597852" w:rsidRDefault="00597852" w:rsidP="00597852">
            <w:pPr>
              <w:pStyle w:val="CovFormText"/>
              <w:keepNext/>
              <w:keepLines/>
            </w:pPr>
            <w:r>
              <w:t>In Progress</w:t>
            </w:r>
          </w:p>
        </w:tc>
      </w:tr>
      <w:tr w:rsidR="00597852" w14:paraId="55BE80CC" w14:textId="77777777" w:rsidTr="00597852">
        <w:trPr>
          <w:gridAfter w:val="1"/>
          <w:wAfter w:w="30" w:type="dxa"/>
          <w:cantSplit/>
        </w:trPr>
        <w:tc>
          <w:tcPr>
            <w:tcW w:w="351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6FE06C85" w14:textId="4758EDDA" w:rsidR="00597852" w:rsidRDefault="00597852" w:rsidP="00597852">
            <w:pPr>
              <w:overflowPunct/>
              <w:autoSpaceDE/>
              <w:autoSpaceDN w:val="0"/>
              <w:rPr>
                <w:rFonts w:ascii="Verdana" w:hAnsi="Verdana" w:cs="Verdana"/>
                <w:sz w:val="20"/>
              </w:rPr>
            </w:pPr>
            <w:r>
              <w:rPr>
                <w:rFonts w:ascii="Verdana" w:hAnsi="Verdana" w:cs="Verdana"/>
                <w:sz w:val="20"/>
              </w:rPr>
              <w:t>Finalize and submit requirement analysis report and ppt to GitHub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0FB01265" w14:textId="6BA38127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70BE6BB4" w14:textId="3FB85E73" w:rsidR="00597852" w:rsidRDefault="00597852" w:rsidP="00597852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5/19/23</w:t>
            </w:r>
          </w:p>
        </w:tc>
        <w:tc>
          <w:tcPr>
            <w:tcW w:w="252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</w:tcPr>
          <w:p w14:paraId="5436CF60" w14:textId="42524F75" w:rsidR="00597852" w:rsidRDefault="00597852" w:rsidP="00597852">
            <w:pPr>
              <w:pStyle w:val="CovFormText"/>
              <w:keepNext/>
              <w:keepLines/>
            </w:pPr>
            <w:r>
              <w:t xml:space="preserve">In Porogress </w:t>
            </w:r>
          </w:p>
        </w:tc>
      </w:tr>
    </w:tbl>
    <w:p w14:paraId="5941DD98" w14:textId="77777777" w:rsidR="000E15BB" w:rsidRDefault="000E15BB"/>
    <w:tbl>
      <w:tblPr>
        <w:tblW w:w="0" w:type="auto"/>
        <w:tblInd w:w="4" w:type="dxa"/>
        <w:tblLayout w:type="fixed"/>
        <w:tblLook w:val="0000" w:firstRow="0" w:lastRow="0" w:firstColumn="0" w:lastColumn="0" w:noHBand="0" w:noVBand="0"/>
      </w:tblPr>
      <w:tblGrid>
        <w:gridCol w:w="1260"/>
        <w:gridCol w:w="2610"/>
        <w:gridCol w:w="810"/>
        <w:gridCol w:w="1530"/>
        <w:gridCol w:w="1260"/>
        <w:gridCol w:w="2876"/>
      </w:tblGrid>
      <w:tr w:rsidR="000E15BB" w14:paraId="58393975" w14:textId="77777777">
        <w:trPr>
          <w:cantSplit/>
          <w:trHeight w:val="525"/>
        </w:trPr>
        <w:tc>
          <w:tcPr>
            <w:tcW w:w="1034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</w:tcPr>
          <w:p w14:paraId="4EDEE663" w14:textId="77777777" w:rsidR="000E15BB" w:rsidRDefault="008735D1">
            <w:pPr>
              <w:pStyle w:val="Heading3"/>
              <w:keepLines/>
              <w:rPr>
                <w:i/>
              </w:rPr>
            </w:pPr>
            <w:r>
              <w:t>5. Next Meeting</w:t>
            </w:r>
          </w:p>
        </w:tc>
      </w:tr>
      <w:tr w:rsidR="000E15BB" w14:paraId="2427A3D7" w14:textId="77777777">
        <w:trPr>
          <w:cantSplit/>
          <w:trHeight w:val="435"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65E210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Target Date: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4252BF6" w14:textId="3688BFC2" w:rsidR="000E15BB" w:rsidRDefault="00597852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6/16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211434DE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3CDA7A" w14:textId="3BC3FB22" w:rsidR="000E15BB" w:rsidRDefault="00597852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2pm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7C964C23" w14:textId="77777777" w:rsidR="000E15BB" w:rsidRDefault="008735D1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F3E868" w14:textId="78225BBA" w:rsidR="000E15BB" w:rsidRDefault="00597852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Zoom</w:t>
            </w:r>
          </w:p>
        </w:tc>
      </w:tr>
      <w:tr w:rsidR="000E15BB" w14:paraId="77C2542C" w14:textId="77777777">
        <w:trPr>
          <w:cantSplit/>
        </w:trPr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</w:tcPr>
          <w:p w14:paraId="1FC54294" w14:textId="77777777" w:rsidR="000E15BB" w:rsidRDefault="008735D1">
            <w:pPr>
              <w:pStyle w:val="Header"/>
              <w:keepNext/>
              <w:keepLines/>
              <w:spacing w:before="60" w:after="60"/>
            </w:pPr>
            <w:r>
              <w:rPr>
                <w:b w:val="0"/>
                <w:i/>
              </w:rPr>
              <w:t xml:space="preserve">Objectives:  </w:t>
            </w:r>
          </w:p>
        </w:tc>
        <w:tc>
          <w:tcPr>
            <w:tcW w:w="908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97E893" w14:textId="1C487A32" w:rsidR="000E15BB" w:rsidRDefault="00597852">
            <w:pPr>
              <w:pStyle w:val="Header"/>
              <w:keepNext/>
              <w:keepLines/>
              <w:numPr>
                <w:ilvl w:val="0"/>
                <w:numId w:val="3"/>
              </w:numPr>
              <w:spacing w:before="60" w:after="60"/>
            </w:pPr>
            <w:r>
              <w:t>Review and finalize requirement analysis report and complete presentation.</w:t>
            </w:r>
          </w:p>
        </w:tc>
      </w:tr>
    </w:tbl>
    <w:p w14:paraId="75241717" w14:textId="77777777" w:rsidR="008735D1" w:rsidRDefault="008735D1"/>
    <w:sectPr w:rsidR="008735D1">
      <w:headerReference w:type="default" r:id="rId7"/>
      <w:footerReference w:type="default" r:id="rId8"/>
      <w:pgSz w:w="12240" w:h="15840"/>
      <w:pgMar w:top="776" w:right="1296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5FC3" w14:textId="77777777" w:rsidR="00F63D05" w:rsidRDefault="00F63D05">
      <w:r>
        <w:separator/>
      </w:r>
    </w:p>
  </w:endnote>
  <w:endnote w:type="continuationSeparator" w:id="0">
    <w:p w14:paraId="39747E11" w14:textId="77777777" w:rsidR="00F63D05" w:rsidRDefault="00F6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0E15BB" w14:paraId="47F3D684" w14:textId="77777777">
      <w:trPr>
        <w:trHeight w:val="350"/>
      </w:trPr>
      <w:tc>
        <w:tcPr>
          <w:tcW w:w="4680" w:type="dxa"/>
          <w:tcBorders>
            <w:top w:val="single" w:sz="6" w:space="0" w:color="000000"/>
          </w:tcBorders>
          <w:shd w:val="clear" w:color="auto" w:fill="auto"/>
        </w:tcPr>
        <w:p w14:paraId="6D8F0E0F" w14:textId="77777777" w:rsidR="000E15BB" w:rsidRDefault="000E15BB">
          <w:pPr>
            <w:snapToGrid w:val="0"/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000000"/>
          </w:tcBorders>
          <w:shd w:val="clear" w:color="auto" w:fill="auto"/>
        </w:tcPr>
        <w:p w14:paraId="241B5760" w14:textId="77777777" w:rsidR="000E15BB" w:rsidRDefault="008735D1">
          <w:pPr>
            <w:spacing w:before="60"/>
            <w:jc w:val="right"/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\*Arabic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3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70795B38" w14:textId="77777777" w:rsidR="000E15BB" w:rsidRDefault="000E1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50BF" w14:textId="77777777" w:rsidR="00F63D05" w:rsidRDefault="00F63D05">
      <w:r>
        <w:separator/>
      </w:r>
    </w:p>
  </w:footnote>
  <w:footnote w:type="continuationSeparator" w:id="0">
    <w:p w14:paraId="5AB14283" w14:textId="77777777" w:rsidR="00F63D05" w:rsidRDefault="00F63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78"/>
      <w:gridCol w:w="7020"/>
    </w:tblGrid>
    <w:tr w:rsidR="000E15BB" w14:paraId="2EA101DC" w14:textId="77777777">
      <w:trPr>
        <w:cantSplit/>
        <w:trHeight w:val="1129"/>
      </w:trPr>
      <w:tc>
        <w:tcPr>
          <w:tcW w:w="3078" w:type="dxa"/>
          <w:tcBorders>
            <w:bottom w:val="single" w:sz="6" w:space="0" w:color="000000"/>
          </w:tcBorders>
          <w:shd w:val="clear" w:color="auto" w:fill="auto"/>
        </w:tcPr>
        <w:p w14:paraId="26E02445" w14:textId="76FF5B33" w:rsidR="000E15BB" w:rsidRDefault="004A4E41">
          <w:pPr>
            <w:rPr>
              <w:b/>
              <w:i/>
              <w:sz w:val="20"/>
            </w:rPr>
          </w:pPr>
          <w:r>
            <w:rPr>
              <w:noProof/>
            </w:rPr>
            <w:drawing>
              <wp:inline distT="0" distB="0" distL="0" distR="0" wp14:anchorId="5D3F942C" wp14:editId="47788E7E">
                <wp:extent cx="1841500" cy="5778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1500" cy="577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tcBorders>
            <w:bottom w:val="single" w:sz="6" w:space="0" w:color="000000"/>
          </w:tcBorders>
          <w:shd w:val="clear" w:color="auto" w:fill="auto"/>
        </w:tcPr>
        <w:p w14:paraId="7FDC329F" w14:textId="77777777" w:rsidR="000E15BB" w:rsidRDefault="008735D1">
          <w:pPr>
            <w:jc w:val="right"/>
            <w:rPr>
              <w:i/>
              <w:sz w:val="16"/>
            </w:rPr>
          </w:pPr>
          <w:r>
            <w:rPr>
              <w:b/>
              <w:i/>
              <w:sz w:val="20"/>
            </w:rPr>
            <w:t>Meeting Notes</w:t>
          </w:r>
        </w:p>
        <w:p w14:paraId="3D8EE982" w14:textId="7B04AD79" w:rsidR="000E15BB" w:rsidRDefault="008735D1">
          <w:pPr>
            <w:jc w:val="right"/>
          </w:pPr>
          <w:r>
            <w:rPr>
              <w:i/>
              <w:sz w:val="16"/>
            </w:rPr>
            <w:t>9/2</w:t>
          </w:r>
          <w:r w:rsidR="00336202">
            <w:rPr>
              <w:i/>
              <w:sz w:val="16"/>
            </w:rPr>
            <w:t>2</w:t>
          </w:r>
          <w:r>
            <w:rPr>
              <w:i/>
              <w:sz w:val="16"/>
            </w:rPr>
            <w:t>/20</w:t>
          </w:r>
          <w:r w:rsidR="00336202">
            <w:rPr>
              <w:i/>
              <w:sz w:val="16"/>
            </w:rPr>
            <w:t>20</w:t>
          </w:r>
        </w:p>
      </w:tc>
    </w:tr>
  </w:tbl>
  <w:p w14:paraId="71D12265" w14:textId="77777777" w:rsidR="000E15BB" w:rsidRDefault="000E15BB"/>
  <w:p w14:paraId="7F2175D9" w14:textId="77777777" w:rsidR="000E15BB" w:rsidRDefault="000E1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Times New Roman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Times New Roman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40"/>
        </w:tabs>
        <w:ind w:left="740" w:hanging="360"/>
      </w:pPr>
      <w:rPr>
        <w:rFonts w:ascii="Wingdings" w:hAnsi="Wingdings" w:cs="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29D34CD7"/>
    <w:multiLevelType w:val="hybridMultilevel"/>
    <w:tmpl w:val="F90E4584"/>
    <w:lvl w:ilvl="0" w:tplc="ACC0E1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80652">
    <w:abstractNumId w:val="0"/>
  </w:num>
  <w:num w:numId="2" w16cid:durableId="1147164233">
    <w:abstractNumId w:val="1"/>
  </w:num>
  <w:num w:numId="3" w16cid:durableId="1949123899">
    <w:abstractNumId w:val="2"/>
  </w:num>
  <w:num w:numId="4" w16cid:durableId="738866350">
    <w:abstractNumId w:val="3"/>
  </w:num>
  <w:num w:numId="5" w16cid:durableId="2025399666">
    <w:abstractNumId w:val="4"/>
  </w:num>
  <w:num w:numId="6" w16cid:durableId="375737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mirrorMargin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40"/>
    <w:rsid w:val="000E15BB"/>
    <w:rsid w:val="00336202"/>
    <w:rsid w:val="004A4E41"/>
    <w:rsid w:val="00597852"/>
    <w:rsid w:val="008735D1"/>
    <w:rsid w:val="00BE5C40"/>
    <w:rsid w:val="00DB27AC"/>
    <w:rsid w:val="00F6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A8D2AA7"/>
  <w15:chartTrackingRefBased/>
  <w15:docId w15:val="{6A2C10EB-6C5A-4D35-9110-F366097B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1">
    <w:name w:val="WW8Num10z1"/>
    <w:rPr>
      <w:rFonts w:ascii="Symbol" w:hAnsi="Symbol" w:cs="Symbol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Wingdings" w:eastAsia="Times New Roman" w:hAnsi="Wingdings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6z0">
    <w:name w:val="WW8Num16z0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5">
    <w:name w:val="WW8Num18z5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St6z0">
    <w:name w:val="WW8NumSt6z0"/>
    <w:rPr>
      <w:rFonts w:ascii="Symbol" w:hAnsi="Symbol" w:cs="Symbol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CommentReference">
    <w:name w:val="annotation reference"/>
    <w:rPr>
      <w:sz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Normal"/>
    <w:rPr>
      <w:sz w:val="18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paragraph" w:styleId="CommentText">
    <w:name w:val="annotation text"/>
    <w:basedOn w:val="Normal"/>
    <w:rPr>
      <w:sz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130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Mustafa, Shahd</cp:lastModifiedBy>
  <cp:revision>2</cp:revision>
  <cp:lastPrinted>2002-09-23T14:13:00Z</cp:lastPrinted>
  <dcterms:created xsi:type="dcterms:W3CDTF">2023-06-09T18:25:00Z</dcterms:created>
  <dcterms:modified xsi:type="dcterms:W3CDTF">2023-06-09T18:25:00Z</dcterms:modified>
</cp:coreProperties>
</file>