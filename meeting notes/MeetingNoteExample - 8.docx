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A71A5E5" w:rsidR="000E15BB" w:rsidRDefault="0059785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6/</w:t>
            </w:r>
            <w:r w:rsidR="001A04C9">
              <w:rPr>
                <w:i w:val="0"/>
                <w:sz w:val="20"/>
              </w:rPr>
              <w:t>28</w:t>
            </w:r>
            <w:r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64B87FAB" w:rsidR="000E15BB" w:rsidRDefault="00597852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E4A50EB" w14:textId="48FC7FF5" w:rsidR="000E15BB" w:rsidRPr="00597852" w:rsidRDefault="00597852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Discuss </w:t>
            </w:r>
            <w:bookmarkStart w:id="0" w:name="_Hlk138858075"/>
            <w:r w:rsidR="001A04C9">
              <w:rPr>
                <w:rFonts w:ascii="Verdana" w:hAnsi="Verdana" w:cs="Verdana"/>
                <w:sz w:val="20"/>
              </w:rPr>
              <w:t>architecture and design</w:t>
            </w:r>
            <w:r>
              <w:rPr>
                <w:rFonts w:ascii="Verdana" w:hAnsi="Verdana" w:cs="Verdana"/>
                <w:sz w:val="20"/>
              </w:rPr>
              <w:t xml:space="preserve"> document</w:t>
            </w:r>
            <w:bookmarkEnd w:id="0"/>
            <w:r>
              <w:rPr>
                <w:rFonts w:ascii="Verdana" w:hAnsi="Verdana" w:cs="Verdana"/>
                <w:sz w:val="20"/>
              </w:rPr>
              <w:t xml:space="preserve">. </w:t>
            </w:r>
          </w:p>
          <w:p w14:paraId="520AF2E8" w14:textId="4DBB33D8" w:rsidR="00597852" w:rsidRDefault="00597852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>Assign / split document sections.</w:t>
            </w:r>
          </w:p>
        </w:tc>
      </w:tr>
    </w:tbl>
    <w:p w14:paraId="19E30122" w14:textId="77777777" w:rsidR="000E15BB" w:rsidRDefault="000E15BB"/>
    <w:tbl>
      <w:tblPr>
        <w:tblW w:w="10218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108"/>
        <w:gridCol w:w="2592"/>
        <w:gridCol w:w="116"/>
        <w:gridCol w:w="7264"/>
        <w:gridCol w:w="30"/>
        <w:gridCol w:w="108"/>
      </w:tblGrid>
      <w:tr w:rsidR="000E15BB" w14:paraId="436CC8C2" w14:textId="77777777" w:rsidTr="00597852">
        <w:trPr>
          <w:gridAfter w:val="1"/>
          <w:wAfter w:w="108" w:type="dxa"/>
          <w:cantSplit/>
          <w:tblHeader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gridSpan w:val="2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597852" w14:paraId="5C709FBB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785343CA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52CDD0CF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97852" w14:paraId="60C04159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26965DE6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2DC64305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597852" w14:paraId="13E46878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3D509859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60C94D97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597852" w14:paraId="370E4721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4B26F8A9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73F941F2" w:rsidR="00597852" w:rsidRDefault="00597852" w:rsidP="00597852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  <w:tr w:rsidR="00597852" w14:paraId="29162197" w14:textId="77777777" w:rsidTr="00597852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cantSplit/>
        </w:trPr>
        <w:tc>
          <w:tcPr>
            <w:tcW w:w="270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9F4CE25" w14:textId="77777777" w:rsidR="00597852" w:rsidRDefault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Hussen </w:t>
            </w:r>
            <w:proofErr w:type="spellStart"/>
            <w:r>
              <w:rPr>
                <w:sz w:val="20"/>
              </w:rPr>
              <w:t>Aljubury</w:t>
            </w:r>
            <w:proofErr w:type="spellEnd"/>
          </w:p>
        </w:tc>
        <w:tc>
          <w:tcPr>
            <w:tcW w:w="740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F952E18" w14:textId="77777777" w:rsidR="00597852" w:rsidRDefault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6AE9C62E" w:rsidR="000E15BB" w:rsidRDefault="004A4E41" w:rsidP="004A4E41">
      <w:pPr>
        <w:numPr>
          <w:ilvl w:val="0"/>
          <w:numId w:val="6"/>
        </w:numPr>
        <w:overflowPunct/>
        <w:autoSpaceDE/>
        <w:textAlignment w:val="auto"/>
      </w:pPr>
      <w:r>
        <w:t xml:space="preserve">The team reviewed the </w:t>
      </w:r>
      <w:r w:rsidR="001A04C9" w:rsidRPr="001A04C9">
        <w:t>architecture and design document</w:t>
      </w:r>
      <w:r w:rsidR="001A04C9" w:rsidRPr="001A04C9">
        <w:t xml:space="preserve"> </w:t>
      </w:r>
      <w:r>
        <w:t>and split up sections among members.</w:t>
      </w:r>
    </w:p>
    <w:p w14:paraId="371AD91F" w14:textId="3BBFB0B6" w:rsidR="004A4E41" w:rsidRDefault="004A4E41" w:rsidP="004A4E41">
      <w:pPr>
        <w:numPr>
          <w:ilvl w:val="1"/>
          <w:numId w:val="6"/>
        </w:numPr>
        <w:overflowPunct/>
        <w:autoSpaceDE/>
        <w:textAlignment w:val="auto"/>
      </w:pPr>
      <w:r>
        <w:t xml:space="preserve">Went over </w:t>
      </w:r>
      <w:r w:rsidR="001A04C9" w:rsidRPr="001A04C9">
        <w:t>architecture and design document</w:t>
      </w:r>
      <w:r w:rsidR="001A04C9" w:rsidRPr="001A04C9">
        <w:t xml:space="preserve"> </w:t>
      </w:r>
      <w:r>
        <w:t>example.</w:t>
      </w:r>
    </w:p>
    <w:p w14:paraId="299EF7FE" w14:textId="77777777" w:rsidR="004A4E41" w:rsidRDefault="004A4E41" w:rsidP="004A4E41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77777777" w:rsidR="000E15BB" w:rsidRDefault="000E15BB">
      <w:pPr>
        <w:overflowPunct/>
        <w:autoSpaceDE/>
        <w:ind w:left="1440"/>
        <w:textAlignment w:val="auto"/>
      </w:pPr>
    </w:p>
    <w:p w14:paraId="4CA8CD30" w14:textId="72983CBA" w:rsidR="004A4E41" w:rsidRDefault="004A4E41">
      <w:pPr>
        <w:overflowPunct/>
        <w:autoSpaceDE/>
        <w:ind w:left="1440"/>
        <w:textAlignment w:val="auto"/>
      </w:pPr>
      <w:r>
        <w:t>None.</w:t>
      </w:r>
    </w:p>
    <w:p w14:paraId="0DE6C084" w14:textId="77777777" w:rsidR="004A4E41" w:rsidRDefault="004A4E41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597852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597852" w14:paraId="0E0D0E17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02746720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3D45F52F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717A9A6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2D753EB4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516DC7B1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547964" w14:textId="77777777" w:rsidR="00597852" w:rsidRDefault="00597852" w:rsidP="00597852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05F3496C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295EF6F8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09FDCADF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413E1BA0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02468056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4A2B16B" w14:textId="77777777" w:rsidR="00597852" w:rsidRDefault="00597852" w:rsidP="00597852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06B68F43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293DFD19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4DF17B4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309B1DE5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5B1B0879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481C7E40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6DE6FB9B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6D000A3C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47B21720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778BE356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6D5711" w14:textId="77777777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3720F6E7" w14:textId="162DF71A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0F420C95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5C3D1BDE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6FCB75E3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 xml:space="preserve">In </w:t>
            </w:r>
            <w:r w:rsidR="001A04C9">
              <w:rPr>
                <w:sz w:val="20"/>
              </w:rPr>
              <w:t>Progress</w:t>
            </w:r>
          </w:p>
        </w:tc>
      </w:tr>
      <w:tr w:rsidR="00597852" w14:paraId="6A6FACB7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31AF90" w14:textId="77777777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4CA6AC6D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6E891018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4CEDC8D4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46CC1EBD" w:rsidR="00597852" w:rsidRDefault="00597852" w:rsidP="00597852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597852" w14:paraId="1926F38B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D839B9" w14:textId="0069D246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Complete assigned section in the requirement analysis report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2B2A60" w14:textId="5481DED0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05793E" w14:textId="0FD9F79B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092D98" w14:textId="79AD4F3D" w:rsidR="00597852" w:rsidRDefault="001A04C9" w:rsidP="00597852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597852" w14:paraId="55BE80CC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E06C85" w14:textId="4758EDDA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Finalize and submit requirement analysis report and ppt to GitHub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B01265" w14:textId="6BA3812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0BE6BB4" w14:textId="3FB85E73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6CF60" w14:textId="70F0B85A" w:rsidR="00597852" w:rsidRDefault="001A04C9" w:rsidP="00597852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1A04C9" w14:paraId="0BEC4154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1641A49" w14:textId="17FCD893" w:rsidR="001A04C9" w:rsidRDefault="001A04C9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Plan and split architecture design document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514534" w14:textId="0A796BCA" w:rsidR="001A04C9" w:rsidRDefault="001A04C9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D897D6" w14:textId="370C9CF9" w:rsidR="001A04C9" w:rsidRDefault="001A04C9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6/28/23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45AC36" w14:textId="4D35CDAF" w:rsidR="001A04C9" w:rsidRDefault="001A04C9" w:rsidP="00597852">
            <w:pPr>
              <w:pStyle w:val="CovFormText"/>
              <w:keepNext/>
              <w:keepLines/>
            </w:pPr>
            <w:r>
              <w:t>In progress</w:t>
            </w:r>
          </w:p>
        </w:tc>
      </w:tr>
      <w:tr w:rsidR="001A04C9" w14:paraId="428F8E70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96AEB67" w14:textId="2F242C38" w:rsidR="001A04C9" w:rsidRDefault="001A04C9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Finalize and submit architecture document and ppt to the </w:t>
            </w:r>
            <w:proofErr w:type="spellStart"/>
            <w:r>
              <w:rPr>
                <w:rFonts w:ascii="Verdana" w:hAnsi="Verdana" w:cs="Verdana"/>
                <w:sz w:val="20"/>
              </w:rPr>
              <w:t>github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5D59A05" w14:textId="288DA905" w:rsidR="001A04C9" w:rsidRDefault="001A04C9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829638" w14:textId="4EF81A43" w:rsidR="001A04C9" w:rsidRDefault="001A04C9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C9CB77" w14:textId="13506B43" w:rsidR="001A04C9" w:rsidRDefault="001A04C9" w:rsidP="00597852">
            <w:pPr>
              <w:pStyle w:val="CovFormText"/>
              <w:keepNext/>
              <w:keepLines/>
            </w:pPr>
            <w:r>
              <w:t>In progress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6DAF9F22" w:rsidR="000E15BB" w:rsidRDefault="001A04C9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7/5/23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BC3FB22" w:rsidR="000E15BB" w:rsidRDefault="00597852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78225BBA" w:rsidR="000E15BB" w:rsidRDefault="00597852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62BDCB70" w:rsidR="000E15BB" w:rsidRDefault="001A04C9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Review completed architecture and design sections 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5FC3" w14:textId="77777777" w:rsidR="00F63D05" w:rsidRDefault="00F63D05">
      <w:r>
        <w:separator/>
      </w:r>
    </w:p>
  </w:endnote>
  <w:endnote w:type="continuationSeparator" w:id="0">
    <w:p w14:paraId="39747E11" w14:textId="77777777" w:rsidR="00F63D05" w:rsidRDefault="00F6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50BF" w14:textId="77777777" w:rsidR="00F63D05" w:rsidRDefault="00F63D05">
      <w:r>
        <w:separator/>
      </w:r>
    </w:p>
  </w:footnote>
  <w:footnote w:type="continuationSeparator" w:id="0">
    <w:p w14:paraId="5AB14283" w14:textId="77777777" w:rsidR="00F63D05" w:rsidRDefault="00F63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76FF5B33" w:rsidR="000E15BB" w:rsidRDefault="004A4E41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47788E7E">
                <wp:extent cx="184150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5F367E00" w:rsidR="000E15BB" w:rsidRDefault="000E15BB">
          <w:pPr>
            <w:jc w:val="right"/>
          </w:pP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9D34CD7"/>
    <w:multiLevelType w:val="hybridMultilevel"/>
    <w:tmpl w:val="F90E4584"/>
    <w:lvl w:ilvl="0" w:tplc="ACC0E1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0652">
    <w:abstractNumId w:val="0"/>
  </w:num>
  <w:num w:numId="2" w16cid:durableId="1147164233">
    <w:abstractNumId w:val="1"/>
  </w:num>
  <w:num w:numId="3" w16cid:durableId="1949123899">
    <w:abstractNumId w:val="2"/>
  </w:num>
  <w:num w:numId="4" w16cid:durableId="738866350">
    <w:abstractNumId w:val="3"/>
  </w:num>
  <w:num w:numId="5" w16cid:durableId="2025399666">
    <w:abstractNumId w:val="4"/>
  </w:num>
  <w:num w:numId="6" w16cid:durableId="375737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1A04C9"/>
    <w:rsid w:val="00336202"/>
    <w:rsid w:val="004A4E41"/>
    <w:rsid w:val="00597852"/>
    <w:rsid w:val="008735D1"/>
    <w:rsid w:val="00BE5C40"/>
    <w:rsid w:val="00DB27AC"/>
    <w:rsid w:val="00F6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2023-06-28T19:24:00Z</dcterms:created>
  <dcterms:modified xsi:type="dcterms:W3CDTF">2023-06-28T19:24:00Z</dcterms:modified>
</cp:coreProperties>
</file>