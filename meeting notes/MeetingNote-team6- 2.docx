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57D82980" w:rsidR="000E15BB" w:rsidRDefault="002E1380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5/18/2023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1DE14AE4" w:rsidR="000E15BB" w:rsidRDefault="002E1380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E5B7AED" w14:textId="7F87189C" w:rsidR="002E1380" w:rsidRDefault="002E1380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 xml:space="preserve">Discuss completed planning document section. </w:t>
            </w:r>
          </w:p>
          <w:p w14:paraId="454F35A2" w14:textId="0790996B" w:rsidR="002E1380" w:rsidRPr="002E1380" w:rsidRDefault="002E1380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>Discuss team roles.</w:t>
            </w:r>
          </w:p>
          <w:p w14:paraId="520AF2E8" w14:textId="36FB3636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>Collect questions about project for future discussion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9D3A98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9D3A98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 w:rsidTr="009D3A9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726C28D3" w:rsidR="000E15BB" w:rsidRDefault="002E1380">
            <w:pPr>
              <w:pStyle w:val="CovFormText"/>
              <w:rPr>
                <w:sz w:val="20"/>
              </w:rPr>
            </w:pPr>
            <w:r w:rsidRPr="002E1380"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14DF3913" w:rsidR="000E15BB" w:rsidRDefault="009D3A9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Planning document, code formatting and implementation </w:t>
            </w:r>
          </w:p>
        </w:tc>
      </w:tr>
      <w:tr w:rsidR="009D3A98" w14:paraId="60C04159" w14:textId="77777777" w:rsidTr="009D3A9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20BD3A2A" w:rsidR="009D3A98" w:rsidRDefault="009D3A98" w:rsidP="009D3A9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7BE54629" w:rsidR="009D3A98" w:rsidRDefault="009D3A98" w:rsidP="009D3A9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Planning </w:t>
            </w:r>
            <w:r>
              <w:rPr>
                <w:sz w:val="20"/>
              </w:rPr>
              <w:t>document, implementation</w:t>
            </w:r>
          </w:p>
        </w:tc>
      </w:tr>
      <w:tr w:rsidR="009D3A98" w14:paraId="13E46878" w14:textId="77777777" w:rsidTr="009D3A9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0CEF0BFE" w:rsidR="009D3A98" w:rsidRDefault="009D3A98" w:rsidP="009D3A9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0DED1B24" w:rsidR="009D3A98" w:rsidRDefault="009D3A98" w:rsidP="009D3A9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Planning </w:t>
            </w:r>
            <w:r>
              <w:rPr>
                <w:sz w:val="20"/>
              </w:rPr>
              <w:t>document, implementation</w:t>
            </w:r>
          </w:p>
        </w:tc>
      </w:tr>
      <w:tr w:rsidR="009D3A98" w14:paraId="370E4721" w14:textId="77777777" w:rsidTr="009D3A9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6257A62E" w:rsidR="009D3A98" w:rsidRDefault="009D3A98" w:rsidP="009D3A9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4194A1CD" w:rsidR="009D3A98" w:rsidRDefault="009D3A98" w:rsidP="009D3A98">
            <w:pPr>
              <w:pStyle w:val="CovFormText"/>
            </w:pPr>
            <w:r>
              <w:rPr>
                <w:sz w:val="20"/>
              </w:rPr>
              <w:t xml:space="preserve">Planning </w:t>
            </w:r>
            <w:r>
              <w:rPr>
                <w:sz w:val="20"/>
              </w:rPr>
              <w:t>document, implementation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7EC4FBC8" w:rsidR="000E15BB" w:rsidRDefault="009E0291" w:rsidP="009E0291">
      <w:pPr>
        <w:numPr>
          <w:ilvl w:val="0"/>
          <w:numId w:val="7"/>
        </w:numPr>
        <w:overflowPunct/>
        <w:autoSpaceDE/>
        <w:textAlignment w:val="auto"/>
      </w:pPr>
      <w:r>
        <w:t>The team reviewed and discussed the completed section of the planning document.</w:t>
      </w:r>
    </w:p>
    <w:p w14:paraId="13364FD5" w14:textId="287729F1" w:rsidR="009E0291" w:rsidRDefault="00F257D4" w:rsidP="009E0291">
      <w:pPr>
        <w:numPr>
          <w:ilvl w:val="1"/>
          <w:numId w:val="7"/>
        </w:numPr>
        <w:overflowPunct/>
        <w:autoSpaceDE/>
        <w:textAlignment w:val="auto"/>
      </w:pPr>
      <w:r>
        <w:t xml:space="preserve">Each member walked through their respective sections and addressed question and </w:t>
      </w:r>
      <w:r w:rsidR="00094813">
        <w:t>concerns.</w:t>
      </w:r>
    </w:p>
    <w:p w14:paraId="2F000CA9" w14:textId="2FEC52D1" w:rsidR="009E0291" w:rsidRDefault="009E0291" w:rsidP="009E0291">
      <w:pPr>
        <w:numPr>
          <w:ilvl w:val="0"/>
          <w:numId w:val="7"/>
        </w:numPr>
        <w:overflowPunct/>
        <w:autoSpaceDE/>
        <w:textAlignment w:val="auto"/>
      </w:pPr>
      <w:r>
        <w:t>The team assigned team members with roles.</w:t>
      </w:r>
    </w:p>
    <w:p w14:paraId="4EED9A8A" w14:textId="355E568C" w:rsidR="009E0291" w:rsidRDefault="00F257D4" w:rsidP="009E0291">
      <w:pPr>
        <w:numPr>
          <w:ilvl w:val="0"/>
          <w:numId w:val="7"/>
        </w:numPr>
        <w:overflowPunct/>
        <w:autoSpaceDE/>
        <w:textAlignment w:val="auto"/>
      </w:pPr>
      <w:r>
        <w:t>The members addressed questions related to various sections of the planning document.</w:t>
      </w:r>
    </w:p>
    <w:p w14:paraId="52CD856C" w14:textId="77777777" w:rsidR="000E15BB" w:rsidRDefault="000E15BB">
      <w:pPr>
        <w:overflowPunct/>
        <w:autoSpaceDE/>
        <w:ind w:left="1440"/>
        <w:textAlignment w:val="auto"/>
      </w:pPr>
    </w:p>
    <w:tbl>
      <w:tblPr>
        <w:tblpPr w:leftFromText="180" w:rightFromText="180" w:vertAnchor="text" w:horzAnchor="margin" w:tblpY="-46"/>
        <w:tblW w:w="10110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9E0291" w14:paraId="56756AFA" w14:textId="77777777" w:rsidTr="009E0291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50FB3E6" w14:textId="77777777" w:rsidR="009E0291" w:rsidRDefault="009E0291" w:rsidP="009E029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BBFC35D" w14:textId="4D5F49FA" w:rsidR="002E1380" w:rsidRDefault="009E0291" w:rsidP="009E0291">
      <w:pPr>
        <w:numPr>
          <w:ilvl w:val="0"/>
          <w:numId w:val="7"/>
        </w:numPr>
        <w:overflowPunct/>
        <w:autoSpaceDE/>
        <w:textAlignment w:val="auto"/>
      </w:pPr>
      <w:r>
        <w:t>What to write for the historical data section of the planning document?</w:t>
      </w:r>
    </w:p>
    <w:p w14:paraId="021F9BCC" w14:textId="6E376320" w:rsidR="009E0291" w:rsidRDefault="009E0291" w:rsidP="009E0291">
      <w:pPr>
        <w:numPr>
          <w:ilvl w:val="0"/>
          <w:numId w:val="7"/>
        </w:numPr>
        <w:overflowPunct/>
        <w:autoSpaceDE/>
        <w:textAlignment w:val="auto"/>
      </w:pPr>
      <w:r>
        <w:t xml:space="preserve">How to come up with the reconciled </w:t>
      </w:r>
      <w:r w:rsidR="00F257D4">
        <w:t xml:space="preserve">estimates? </w:t>
      </w:r>
    </w:p>
    <w:p w14:paraId="5FE5EA59" w14:textId="5288FDB9" w:rsidR="00F257D4" w:rsidRDefault="00F257D4" w:rsidP="00F257D4">
      <w:pPr>
        <w:numPr>
          <w:ilvl w:val="0"/>
          <w:numId w:val="7"/>
        </w:numPr>
        <w:overflowPunct/>
        <w:autoSpaceDE/>
        <w:textAlignment w:val="auto"/>
      </w:pPr>
      <w:r>
        <w:t>Check the format with the professor regarding the timeline.</w:t>
      </w:r>
    </w:p>
    <w:p w14:paraId="30D2A1B6" w14:textId="3FA4D7C3" w:rsidR="00F257D4" w:rsidRDefault="00F257D4" w:rsidP="00F257D4">
      <w:pPr>
        <w:overflowPunct/>
        <w:autoSpaceDE/>
        <w:ind w:left="720"/>
        <w:textAlignment w:val="auto"/>
      </w:pPr>
    </w:p>
    <w:p w14:paraId="431B1B64" w14:textId="77777777" w:rsidR="002E1380" w:rsidRDefault="002E1380">
      <w:pPr>
        <w:overflowPunct/>
        <w:autoSpaceDE/>
        <w:ind w:left="144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2E1380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01F692BD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F7AEA7" w:rsidR="000E15BB" w:rsidRDefault="002E138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0CF437B4" w:rsidR="000E15BB" w:rsidRDefault="000E15B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F257D4" w14:paraId="0B896C07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0EF055A" w14:textId="201A1BAD" w:rsidR="00F257D4" w:rsidRDefault="00F257D4" w:rsidP="00F257D4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Team members download, install, and set up Enterprise Architect on local </w:t>
            </w:r>
            <w:r>
              <w:rPr>
                <w:rFonts w:ascii="Verdana" w:hAnsi="Verdana" w:cs="Verdana"/>
                <w:sz w:val="20"/>
              </w:rPr>
              <w:t>machine.</w:t>
            </w:r>
          </w:p>
          <w:p w14:paraId="2DE650F6" w14:textId="77777777" w:rsidR="00F257D4" w:rsidRDefault="00F257D4" w:rsidP="00F257D4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7BCB12D" w14:textId="387A394D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CE5F3F3" w14:textId="1936512D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CC7AA2" w14:textId="0CA492F4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F257D4" w14:paraId="29E6DCEB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EF29FEF" w14:textId="77777777" w:rsidR="00F257D4" w:rsidRDefault="00F257D4" w:rsidP="00F257D4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19A29164" w14:textId="77777777" w:rsidR="00F257D4" w:rsidRDefault="00F257D4" w:rsidP="00F257D4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B074EF" w14:textId="79FAA562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82B2DD" w14:textId="292A0226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914B168" w14:textId="260CD88A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F257D4" w14:paraId="504556CA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95DC32" w14:textId="74D6E2E2" w:rsidR="00F257D4" w:rsidRDefault="00F257D4" w:rsidP="00F257D4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12D3DC9" w14:textId="4E26886C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FA816C5" w14:textId="38716F8B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7E59BB" w14:textId="74F63E6C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F257D4" w14:paraId="4BB3770C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C9F4B4" w14:textId="77777777" w:rsidR="00F257D4" w:rsidRDefault="00F257D4" w:rsidP="00F257D4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  <w:p w14:paraId="05E2B52E" w14:textId="77777777" w:rsidR="00F257D4" w:rsidRDefault="00F257D4" w:rsidP="00F257D4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4D4687" w14:textId="393C20D8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097984F" w14:textId="4AAE4605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2BB04CA" w14:textId="5B8CEBFA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Progess</w:t>
            </w:r>
          </w:p>
        </w:tc>
      </w:tr>
      <w:tr w:rsidR="00F257D4" w14:paraId="4505F1F1" w14:textId="77777777" w:rsidTr="002E1380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A7A638C" w14:textId="77777777" w:rsidR="00F257D4" w:rsidRDefault="00F257D4" w:rsidP="00F257D4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Final Planning document </w:t>
            </w:r>
          </w:p>
          <w:p w14:paraId="420CED2A" w14:textId="77777777" w:rsidR="00F257D4" w:rsidRDefault="00F257D4" w:rsidP="00F257D4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F32F44" w14:textId="5ACCF13B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68F05D" w14:textId="1633C281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D9DD27" w14:textId="3A39ACCF" w:rsidR="00F257D4" w:rsidRDefault="00F257D4" w:rsidP="00F257D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Porgress</w:t>
            </w:r>
          </w:p>
        </w:tc>
      </w:tr>
    </w:tbl>
    <w:p w14:paraId="5941DD98" w14:textId="77777777" w:rsidR="000E15BB" w:rsidRDefault="000E15BB"/>
    <w:p w14:paraId="7F28F1E0" w14:textId="77777777" w:rsidR="002E1380" w:rsidRDefault="002E1380"/>
    <w:p w14:paraId="42B77BC2" w14:textId="77777777" w:rsidR="002E1380" w:rsidRDefault="002E1380"/>
    <w:p w14:paraId="4D31FB81" w14:textId="77777777" w:rsidR="002E1380" w:rsidRDefault="002E1380"/>
    <w:p w14:paraId="06B4D77C" w14:textId="77777777" w:rsidR="002E1380" w:rsidRDefault="002E1380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0A8410DF" w:rsidR="000E15BB" w:rsidRDefault="009D3A9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5/26/23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348CF7A8" w:rsidR="000E15BB" w:rsidRDefault="009D3A9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7FBE572F" w:rsidR="000E15BB" w:rsidRDefault="009D3A9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Zoom 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36CEF557" w:rsidR="000E15BB" w:rsidRDefault="009D3A98" w:rsidP="009D3A98">
            <w:pPr>
              <w:pStyle w:val="Header"/>
              <w:keepNext/>
              <w:keepLines/>
              <w:spacing w:before="60" w:after="60"/>
              <w:ind w:left="1125"/>
            </w:pPr>
            <w:r>
              <w:t>Finalize planning document and plan uml diagram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CA04" w14:textId="77777777" w:rsidR="00DB27AC" w:rsidRDefault="00DB27AC">
      <w:r>
        <w:separator/>
      </w:r>
    </w:p>
  </w:endnote>
  <w:endnote w:type="continuationSeparator" w:id="0">
    <w:p w14:paraId="1BD98AC4" w14:textId="77777777" w:rsidR="00DB27AC" w:rsidRDefault="00D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7BB1" w14:textId="77777777" w:rsidR="00DB27AC" w:rsidRDefault="00DB27AC">
      <w:r>
        <w:separator/>
      </w:r>
    </w:p>
  </w:footnote>
  <w:footnote w:type="continuationSeparator" w:id="0">
    <w:p w14:paraId="3AEC4F75" w14:textId="77777777" w:rsidR="00DB27AC" w:rsidRDefault="00D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06FC9867" w:rsidR="000E15BB" w:rsidRDefault="00094813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4C5C2B79">
                <wp:extent cx="183515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15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C0B78EC"/>
    <w:multiLevelType w:val="hybridMultilevel"/>
    <w:tmpl w:val="BEFA040A"/>
    <w:lvl w:ilvl="0" w:tplc="6CAA3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3277C"/>
    <w:multiLevelType w:val="hybridMultilevel"/>
    <w:tmpl w:val="875409E6"/>
    <w:lvl w:ilvl="0" w:tplc="5CE65F0A">
      <w:numFmt w:val="bullet"/>
      <w:lvlText w:val="-"/>
      <w:lvlJc w:val="left"/>
      <w:pPr>
        <w:ind w:left="11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434546329">
    <w:abstractNumId w:val="0"/>
  </w:num>
  <w:num w:numId="2" w16cid:durableId="896891522">
    <w:abstractNumId w:val="1"/>
  </w:num>
  <w:num w:numId="3" w16cid:durableId="1898318454">
    <w:abstractNumId w:val="2"/>
  </w:num>
  <w:num w:numId="4" w16cid:durableId="1151411239">
    <w:abstractNumId w:val="3"/>
  </w:num>
  <w:num w:numId="5" w16cid:durableId="1155026873">
    <w:abstractNumId w:val="4"/>
  </w:num>
  <w:num w:numId="6" w16cid:durableId="774784489">
    <w:abstractNumId w:val="6"/>
  </w:num>
  <w:num w:numId="7" w16cid:durableId="1304853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94813"/>
    <w:rsid w:val="000E15BB"/>
    <w:rsid w:val="002E1380"/>
    <w:rsid w:val="00336202"/>
    <w:rsid w:val="008735D1"/>
    <w:rsid w:val="009D3A98"/>
    <w:rsid w:val="009E0291"/>
    <w:rsid w:val="00BE5C40"/>
    <w:rsid w:val="00DB27AC"/>
    <w:rsid w:val="00F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shahd mustafa</cp:lastModifiedBy>
  <cp:revision>2</cp:revision>
  <cp:lastPrinted>2023-05-18T22:17:00Z</cp:lastPrinted>
  <dcterms:created xsi:type="dcterms:W3CDTF">2023-05-18T22:17:00Z</dcterms:created>
  <dcterms:modified xsi:type="dcterms:W3CDTF">2023-05-18T22:17:00Z</dcterms:modified>
</cp:coreProperties>
</file>