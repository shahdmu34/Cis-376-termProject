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77777777" w:rsidR="000E15BB" w:rsidRDefault="008735D1">
      <w:pPr>
        <w:pStyle w:val="Heading1"/>
      </w:pPr>
      <w:r>
        <w:rPr>
          <w:b/>
          <w:color w:val="000080"/>
        </w:rPr>
        <w:t>Video Streaming - Server Team 1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7EA262DB" w:rsidR="000E15BB" w:rsidRDefault="00F52136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6/19/23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7FE2E202" w:rsidR="000E15BB" w:rsidRDefault="00F52136">
            <w:pPr>
              <w:pStyle w:val="Heading4"/>
            </w:pPr>
            <w:r>
              <w:rPr>
                <w:i w:val="0"/>
                <w:sz w:val="20"/>
              </w:rPr>
              <w:t>Shahd Mustafa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864B587" w14:textId="77777777" w:rsidR="00F52136" w:rsidRPr="00F52136" w:rsidRDefault="00F52136" w:rsidP="00F52136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rPr>
                <w:rFonts w:ascii="Verdana" w:hAnsi="Verdana" w:cs="Verdana"/>
                <w:sz w:val="20"/>
              </w:rPr>
              <w:t xml:space="preserve">Finalize requirement document. </w:t>
            </w:r>
          </w:p>
          <w:p w14:paraId="520AF2E8" w14:textId="1639F8C4" w:rsidR="00F52136" w:rsidRDefault="00F52136" w:rsidP="00F52136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rPr>
                <w:rFonts w:ascii="Verdana" w:hAnsi="Verdana" w:cs="Verdana"/>
                <w:sz w:val="20"/>
              </w:rPr>
              <w:t>Practice requirement document ppt.</w:t>
            </w:r>
          </w:p>
        </w:tc>
      </w:tr>
    </w:tbl>
    <w:p w14:paraId="19E30122" w14:textId="77777777" w:rsidR="000E15BB" w:rsidRDefault="000E15BB"/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2700"/>
        <w:gridCol w:w="7380"/>
        <w:gridCol w:w="30"/>
      </w:tblGrid>
      <w:tr w:rsidR="000E15BB" w14:paraId="436CC8C2" w14:textId="77777777" w:rsidTr="00F52136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 w:rsidTr="00F52136">
        <w:trPr>
          <w:gridAfter w:val="1"/>
          <w:wAfter w:w="30" w:type="dxa"/>
          <w:cantSplit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F52136" w14:paraId="5C709FBB" w14:textId="77777777" w:rsidTr="00F52136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6A44F4DB" w:rsidR="00F52136" w:rsidRDefault="00F52136" w:rsidP="00F5213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Shahd Mustafa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61D7B183" w:rsidR="00F52136" w:rsidRDefault="00F52136" w:rsidP="00F5213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F52136" w14:paraId="60C04159" w14:textId="77777777" w:rsidTr="00F52136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671ED689" w:rsidR="00F52136" w:rsidRDefault="00F52136" w:rsidP="00F5213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Mike Nasser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541FE454" w:rsidR="00F52136" w:rsidRDefault="00F52136" w:rsidP="00F5213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Designer </w:t>
            </w:r>
          </w:p>
        </w:tc>
      </w:tr>
      <w:tr w:rsidR="00F52136" w14:paraId="13E46878" w14:textId="77777777" w:rsidTr="00F52136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6FEB767E" w:rsidR="00F52136" w:rsidRDefault="00F52136" w:rsidP="00F5213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Nathaniel Leonardo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7041D61D" w:rsidR="00F52136" w:rsidRDefault="00F52136" w:rsidP="00F5213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Developer </w:t>
            </w:r>
          </w:p>
        </w:tc>
      </w:tr>
      <w:tr w:rsidR="00F52136" w14:paraId="4CB38761" w14:textId="77777777" w:rsidTr="00F52136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7B43DFF" w14:textId="28C018C3" w:rsidR="00F52136" w:rsidRDefault="00F52136" w:rsidP="00F5213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Hassan Radwan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BB18CF" w14:textId="6C82BEFD" w:rsidR="00F52136" w:rsidRDefault="00F52136" w:rsidP="00F5213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</w:tr>
      <w:tr w:rsidR="00F52136" w14:paraId="370E4721" w14:textId="77777777" w:rsidTr="00F52136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03119EB4" w:rsidR="00F52136" w:rsidRDefault="00F52136" w:rsidP="00F52136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Hussen Aljubury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25F43ED8" w:rsidR="00F52136" w:rsidRDefault="00F52136" w:rsidP="00F52136">
            <w:pPr>
              <w:pStyle w:val="CovFormText"/>
            </w:pPr>
            <w:r>
              <w:rPr>
                <w:sz w:val="20"/>
              </w:rPr>
              <w:t>Developer</w:t>
            </w:r>
          </w:p>
        </w:tc>
      </w:tr>
    </w:tbl>
    <w:p w14:paraId="39CB8FA3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091ABA47" w14:textId="77777777" w:rsidR="000E15BB" w:rsidRDefault="000E15BB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3747AD38" w14:textId="70D184D5" w:rsidR="00F52136" w:rsidRDefault="00F52136" w:rsidP="00F52136">
      <w:pPr>
        <w:numPr>
          <w:ilvl w:val="0"/>
          <w:numId w:val="7"/>
        </w:numPr>
        <w:overflowPunct/>
        <w:autoSpaceDE/>
        <w:textAlignment w:val="auto"/>
      </w:pPr>
      <w:r>
        <w:t>The team reviewed and finalized the requirement document and practiced the presenting the requirement powerpoint.</w:t>
      </w:r>
    </w:p>
    <w:p w14:paraId="433C38F6" w14:textId="77777777" w:rsidR="00F52136" w:rsidRDefault="00F52136" w:rsidP="00F52136">
      <w:pPr>
        <w:overflowPunct/>
        <w:autoSpaceDE/>
        <w:textAlignment w:val="auto"/>
      </w:pPr>
    </w:p>
    <w:p w14:paraId="64EB560E" w14:textId="77777777" w:rsidR="00F52136" w:rsidRDefault="00F52136" w:rsidP="00F52136">
      <w:pPr>
        <w:overflowPunct/>
        <w:autoSpaceDE/>
        <w:textAlignment w:val="auto"/>
      </w:pP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52CD856C" w14:textId="6BB0F606" w:rsidR="000E15BB" w:rsidRDefault="00F52136">
      <w:pPr>
        <w:overflowPunct/>
        <w:autoSpaceDE/>
        <w:ind w:left="1440"/>
        <w:textAlignment w:val="auto"/>
      </w:pPr>
      <w:r>
        <w:t>None.</w:t>
      </w:r>
    </w:p>
    <w:p w14:paraId="3D34516A" w14:textId="77777777" w:rsidR="00F52136" w:rsidRDefault="00F52136">
      <w:pPr>
        <w:overflowPunct/>
        <w:autoSpaceDE/>
        <w:ind w:left="1440"/>
        <w:textAlignment w:val="auto"/>
      </w:pPr>
    </w:p>
    <w:tbl>
      <w:tblPr>
        <w:tblW w:w="10346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250"/>
        <w:gridCol w:w="360"/>
        <w:gridCol w:w="810"/>
        <w:gridCol w:w="360"/>
        <w:gridCol w:w="1170"/>
        <w:gridCol w:w="1260"/>
        <w:gridCol w:w="90"/>
        <w:gridCol w:w="2520"/>
        <w:gridCol w:w="30"/>
        <w:gridCol w:w="236"/>
      </w:tblGrid>
      <w:tr w:rsidR="000E15BB" w14:paraId="3FA843BE" w14:textId="77777777" w:rsidTr="00F52136">
        <w:trPr>
          <w:gridAfter w:val="1"/>
          <w:wAfter w:w="236" w:type="dxa"/>
          <w:cantSplit/>
        </w:trPr>
        <w:tc>
          <w:tcPr>
            <w:tcW w:w="1011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lastRenderedPageBreak/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F52136">
        <w:trPr>
          <w:gridAfter w:val="2"/>
          <w:wAfter w:w="266" w:type="dxa"/>
          <w:cantSplit/>
        </w:trPr>
        <w:tc>
          <w:tcPr>
            <w:tcW w:w="351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F52136" w14:paraId="78DA6DE8" w14:textId="77777777" w:rsidTr="00F52136">
        <w:trPr>
          <w:gridAfter w:val="2"/>
          <w:wAfter w:w="266" w:type="dxa"/>
          <w:cantSplit/>
        </w:trPr>
        <w:tc>
          <w:tcPr>
            <w:tcW w:w="351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9D715AE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 xml:space="preserve">Upload Meeting Notes </w:t>
            </w:r>
          </w:p>
        </w:tc>
        <w:tc>
          <w:tcPr>
            <w:tcW w:w="153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B678F8C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Shahd</w:t>
            </w:r>
          </w:p>
        </w:tc>
        <w:tc>
          <w:tcPr>
            <w:tcW w:w="252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2EFAD7CF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6/1/23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6835F3E4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completed</w:t>
            </w:r>
          </w:p>
        </w:tc>
      </w:tr>
      <w:tr w:rsidR="00F52136" w14:paraId="2C6EA11C" w14:textId="77777777" w:rsidTr="00F52136">
        <w:trPr>
          <w:gridAfter w:val="2"/>
          <w:wAfter w:w="266" w:type="dxa"/>
          <w:cantSplit/>
        </w:trPr>
        <w:tc>
          <w:tcPr>
            <w:tcW w:w="351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6EB755B0" w14:textId="77777777" w:rsidR="00F52136" w:rsidRPr="00F52136" w:rsidRDefault="00F52136" w:rsidP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Team members download, install, and set up Enterprise Architect on local machine.</w:t>
            </w:r>
          </w:p>
          <w:p w14:paraId="0A5F3D3F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</w:p>
        </w:tc>
        <w:tc>
          <w:tcPr>
            <w:tcW w:w="153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02BD5A8E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Mike, Nathanial, Hassan</w:t>
            </w:r>
          </w:p>
        </w:tc>
        <w:tc>
          <w:tcPr>
            <w:tcW w:w="252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47A3B2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5/24/23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185FC0A8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completed</w:t>
            </w:r>
          </w:p>
        </w:tc>
      </w:tr>
      <w:tr w:rsidR="00F52136" w14:paraId="393A562D" w14:textId="77777777" w:rsidTr="00F52136">
        <w:trPr>
          <w:gridAfter w:val="2"/>
          <w:wAfter w:w="266" w:type="dxa"/>
          <w:cantSplit/>
        </w:trPr>
        <w:tc>
          <w:tcPr>
            <w:tcW w:w="351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2B276BDE" w14:textId="77777777" w:rsidR="00F52136" w:rsidRPr="00F52136" w:rsidRDefault="00F52136" w:rsidP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Complete chosen section of the planning document for the next meeting</w:t>
            </w:r>
          </w:p>
          <w:p w14:paraId="2261DC12" w14:textId="77777777" w:rsidR="00F52136" w:rsidRPr="00F52136" w:rsidRDefault="00F52136" w:rsidP="00F52136">
            <w:pPr>
              <w:pStyle w:val="CovFormText"/>
              <w:keepNext/>
              <w:keepLines/>
              <w:rPr>
                <w:i/>
              </w:rPr>
            </w:pPr>
          </w:p>
        </w:tc>
        <w:tc>
          <w:tcPr>
            <w:tcW w:w="153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1F446FC3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All</w:t>
            </w:r>
          </w:p>
        </w:tc>
        <w:tc>
          <w:tcPr>
            <w:tcW w:w="252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1F8061C9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5/19/23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1B341C9C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Completed</w:t>
            </w:r>
          </w:p>
        </w:tc>
      </w:tr>
      <w:tr w:rsidR="00F52136" w14:paraId="04AA16AF" w14:textId="77777777" w:rsidTr="00F52136">
        <w:trPr>
          <w:gridAfter w:val="2"/>
          <w:wAfter w:w="266" w:type="dxa"/>
          <w:cantSplit/>
        </w:trPr>
        <w:tc>
          <w:tcPr>
            <w:tcW w:w="351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0E08DD75" w14:textId="77777777" w:rsidR="00F52136" w:rsidRPr="00F52136" w:rsidRDefault="00F52136" w:rsidP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 xml:space="preserve">Planning document section 5 and finalize sections done </w:t>
            </w:r>
          </w:p>
        </w:tc>
        <w:tc>
          <w:tcPr>
            <w:tcW w:w="153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05249492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 xml:space="preserve">All </w:t>
            </w:r>
          </w:p>
        </w:tc>
        <w:tc>
          <w:tcPr>
            <w:tcW w:w="252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676447F4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5/26/23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0D294E36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completed</w:t>
            </w:r>
          </w:p>
        </w:tc>
      </w:tr>
      <w:tr w:rsidR="00F52136" w14:paraId="58876E1E" w14:textId="77777777" w:rsidTr="00F52136">
        <w:trPr>
          <w:gridAfter w:val="2"/>
          <w:wAfter w:w="266" w:type="dxa"/>
          <w:cantSplit/>
        </w:trPr>
        <w:tc>
          <w:tcPr>
            <w:tcW w:w="351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0C34D95F" w14:textId="77777777" w:rsidR="00F52136" w:rsidRPr="00F52136" w:rsidRDefault="00F52136" w:rsidP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Study/practice html/CSS and JavaScript in preparation for future coding</w:t>
            </w:r>
          </w:p>
          <w:p w14:paraId="6283C1EA" w14:textId="77777777" w:rsidR="00F52136" w:rsidRPr="00F52136" w:rsidRDefault="00F52136" w:rsidP="00F52136">
            <w:pPr>
              <w:pStyle w:val="CovFormText"/>
              <w:keepNext/>
              <w:keepLines/>
              <w:rPr>
                <w:i/>
              </w:rPr>
            </w:pPr>
          </w:p>
        </w:tc>
        <w:tc>
          <w:tcPr>
            <w:tcW w:w="153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73B314E2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Mike, Nathanial, Hassan</w:t>
            </w:r>
          </w:p>
        </w:tc>
        <w:tc>
          <w:tcPr>
            <w:tcW w:w="252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8350B01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6/30/23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65F3E43A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In Progess</w:t>
            </w:r>
          </w:p>
        </w:tc>
      </w:tr>
      <w:tr w:rsidR="00F52136" w14:paraId="62A9FC5A" w14:textId="77777777" w:rsidTr="00F52136">
        <w:trPr>
          <w:gridAfter w:val="2"/>
          <w:wAfter w:w="266" w:type="dxa"/>
          <w:cantSplit/>
        </w:trPr>
        <w:tc>
          <w:tcPr>
            <w:tcW w:w="351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E986810" w14:textId="77777777" w:rsidR="00F52136" w:rsidRPr="00F52136" w:rsidRDefault="00F52136" w:rsidP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Final Planning document and submit to GitHub.</w:t>
            </w:r>
          </w:p>
          <w:p w14:paraId="17DD0E9F" w14:textId="77777777" w:rsidR="00F52136" w:rsidRPr="00F52136" w:rsidRDefault="00F52136" w:rsidP="00F52136">
            <w:pPr>
              <w:pStyle w:val="CovFormText"/>
              <w:keepNext/>
              <w:keepLines/>
              <w:rPr>
                <w:i/>
              </w:rPr>
            </w:pPr>
          </w:p>
        </w:tc>
        <w:tc>
          <w:tcPr>
            <w:tcW w:w="153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1686B751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All</w:t>
            </w:r>
          </w:p>
        </w:tc>
        <w:tc>
          <w:tcPr>
            <w:tcW w:w="252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93351D4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5/31/23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0D6FCB8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 xml:space="preserve">Completed </w:t>
            </w:r>
          </w:p>
        </w:tc>
      </w:tr>
      <w:tr w:rsidR="00F52136" w14:paraId="58DC816E" w14:textId="77777777" w:rsidTr="00F52136">
        <w:trPr>
          <w:gridAfter w:val="2"/>
          <w:wAfter w:w="266" w:type="dxa"/>
          <w:cantSplit/>
        </w:trPr>
        <w:tc>
          <w:tcPr>
            <w:tcW w:w="351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2E42FCE9" w14:textId="77777777" w:rsidR="00F52136" w:rsidRPr="00F52136" w:rsidRDefault="00F52136" w:rsidP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 xml:space="preserve">Complete assigned section in the requirement analysis report </w:t>
            </w:r>
          </w:p>
        </w:tc>
        <w:tc>
          <w:tcPr>
            <w:tcW w:w="153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ED45EB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All</w:t>
            </w:r>
          </w:p>
        </w:tc>
        <w:tc>
          <w:tcPr>
            <w:tcW w:w="252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BA028F4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5/16/23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2A4FF7A7" w14:textId="56106531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Completed </w:t>
            </w:r>
          </w:p>
        </w:tc>
      </w:tr>
      <w:tr w:rsidR="00F52136" w14:paraId="6D2470EA" w14:textId="77777777" w:rsidTr="00F52136">
        <w:trPr>
          <w:gridAfter w:val="2"/>
          <w:wAfter w:w="266" w:type="dxa"/>
          <w:cantSplit/>
        </w:trPr>
        <w:tc>
          <w:tcPr>
            <w:tcW w:w="351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1E5E48E8" w14:textId="77777777" w:rsidR="00F52136" w:rsidRPr="00F52136" w:rsidRDefault="00F52136" w:rsidP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Finalize and submit requirement analysis report and ppt to GitHub</w:t>
            </w:r>
          </w:p>
        </w:tc>
        <w:tc>
          <w:tcPr>
            <w:tcW w:w="153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221FADFF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All</w:t>
            </w:r>
          </w:p>
        </w:tc>
        <w:tc>
          <w:tcPr>
            <w:tcW w:w="252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462CE94" w14:textId="77777777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 w:rsidRPr="00F52136">
              <w:rPr>
                <w:i/>
              </w:rPr>
              <w:t>5/19/23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D9BCD6B" w14:textId="378E5626" w:rsidR="00F52136" w:rsidRPr="00F52136" w:rsidRDefault="00F52136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Completed</w:t>
            </w:r>
          </w:p>
        </w:tc>
      </w:tr>
      <w:tr w:rsidR="000E15BB" w14:paraId="58393975" w14:textId="77777777" w:rsidTr="00F52136">
        <w:trPr>
          <w:cantSplit/>
          <w:trHeight w:val="525"/>
        </w:trPr>
        <w:tc>
          <w:tcPr>
            <w:tcW w:w="1034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>5. Next Meeting</w:t>
            </w:r>
          </w:p>
        </w:tc>
      </w:tr>
      <w:tr w:rsidR="000E15BB" w14:paraId="2427A3D7" w14:textId="77777777" w:rsidTr="00F52136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40A30434" w:rsidR="000E15BB" w:rsidRDefault="00F52136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6/27/23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4FAFB621" w:rsidR="000E15BB" w:rsidRDefault="00F52136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3pm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05BC8825" w:rsidR="000E15BB" w:rsidRDefault="00F52136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Zoom </w:t>
            </w:r>
          </w:p>
        </w:tc>
      </w:tr>
      <w:tr w:rsidR="000E15BB" w14:paraId="77C2542C" w14:textId="77777777" w:rsidTr="00F52136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0A272197" w:rsidR="000E15BB" w:rsidRDefault="008735D1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</w:pPr>
            <w:r>
              <w:t xml:space="preserve">Prepare </w:t>
            </w:r>
            <w:r w:rsidR="00F52136">
              <w:t xml:space="preserve">for the architectural and design document 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CA04" w14:textId="77777777" w:rsidR="00DB27AC" w:rsidRDefault="00DB27AC">
      <w:r>
        <w:separator/>
      </w:r>
    </w:p>
  </w:endnote>
  <w:endnote w:type="continuationSeparator" w:id="0">
    <w:p w14:paraId="1BD98AC4" w14:textId="77777777" w:rsidR="00DB27AC" w:rsidRDefault="00DB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7BB1" w14:textId="77777777" w:rsidR="00DB27AC" w:rsidRDefault="00DB27AC">
      <w:r>
        <w:separator/>
      </w:r>
    </w:p>
  </w:footnote>
  <w:footnote w:type="continuationSeparator" w:id="0">
    <w:p w14:paraId="3AEC4F75" w14:textId="77777777" w:rsidR="00DB27AC" w:rsidRDefault="00DB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459BE8F9" w:rsidR="000E15BB" w:rsidRDefault="00F52136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6203C4A5">
                <wp:extent cx="1841500" cy="577850"/>
                <wp:effectExtent l="0" t="0" r="0" b="0"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1500" cy="577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3F6EF435" w:rsidR="000E15BB" w:rsidRDefault="00F52136">
          <w:pPr>
            <w:jc w:val="right"/>
          </w:pPr>
          <w:r>
            <w:t>6/19/23</w:t>
          </w: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C4E4511"/>
    <w:multiLevelType w:val="hybridMultilevel"/>
    <w:tmpl w:val="F1DAF852"/>
    <w:lvl w:ilvl="0" w:tplc="AA201AB4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D80B60"/>
    <w:multiLevelType w:val="hybridMultilevel"/>
    <w:tmpl w:val="867E22DC"/>
    <w:lvl w:ilvl="0" w:tplc="A9DCCF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133046">
    <w:abstractNumId w:val="0"/>
  </w:num>
  <w:num w:numId="2" w16cid:durableId="1030835560">
    <w:abstractNumId w:val="1"/>
  </w:num>
  <w:num w:numId="3" w16cid:durableId="1667630107">
    <w:abstractNumId w:val="2"/>
  </w:num>
  <w:num w:numId="4" w16cid:durableId="125896560">
    <w:abstractNumId w:val="3"/>
  </w:num>
  <w:num w:numId="5" w16cid:durableId="653291007">
    <w:abstractNumId w:val="4"/>
  </w:num>
  <w:num w:numId="6" w16cid:durableId="1317102413">
    <w:abstractNumId w:val="5"/>
  </w:num>
  <w:num w:numId="7" w16cid:durableId="1373114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E15BB"/>
    <w:rsid w:val="00336202"/>
    <w:rsid w:val="008735D1"/>
    <w:rsid w:val="00BE5C40"/>
    <w:rsid w:val="00DB27AC"/>
    <w:rsid w:val="00F5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Mustafa, Shahd</cp:lastModifiedBy>
  <cp:revision>2</cp:revision>
  <cp:lastPrinted>2002-09-23T14:13:00Z</cp:lastPrinted>
  <dcterms:created xsi:type="dcterms:W3CDTF">2023-06-22T22:19:00Z</dcterms:created>
  <dcterms:modified xsi:type="dcterms:W3CDTF">2023-06-22T22:19:00Z</dcterms:modified>
</cp:coreProperties>
</file>