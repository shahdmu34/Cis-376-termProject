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0CA4CB0" w:rsidR="000E15BB" w:rsidRDefault="00961FE8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7/</w:t>
            </w:r>
            <w:r w:rsidR="00B24951">
              <w:rPr>
                <w:i w:val="0"/>
                <w:sz w:val="20"/>
              </w:rPr>
              <w:t>13</w:t>
            </w:r>
            <w:r>
              <w:rPr>
                <w:i w:val="0"/>
                <w:sz w:val="20"/>
              </w:rPr>
              <w:t>/23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20FE3D33" w:rsidR="000E15BB" w:rsidRDefault="00961FE8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0AF2E8" w14:textId="7EB140AE" w:rsidR="000E15BB" w:rsidRDefault="00961FE8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 xml:space="preserve">Revise the architectural and design </w:t>
            </w:r>
            <w:proofErr w:type="spellStart"/>
            <w:r w:rsidR="00B24951">
              <w:t>powerpoint</w:t>
            </w:r>
            <w:proofErr w:type="spellEnd"/>
            <w:r w:rsidR="00B24951">
              <w:t xml:space="preserve"> 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961FE8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961FE8" w14:paraId="5C709FBB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19BBE1C5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66A9673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961FE8" w14:paraId="60C04159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08C1C09A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72943FBF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961FE8" w14:paraId="700F78E3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B93FB0" w14:textId="3C5E7E65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CD179B" w14:textId="1023B3D9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961FE8" w14:paraId="13E46878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46159F16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72A5F367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961FE8" w14:paraId="370E4721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02246968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Hussen </w:t>
            </w:r>
            <w:proofErr w:type="spellStart"/>
            <w:r>
              <w:rPr>
                <w:sz w:val="20"/>
              </w:rPr>
              <w:t>Aljubury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F5FBF5E" w:rsidR="00961FE8" w:rsidRDefault="00961FE8" w:rsidP="00961FE8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228210E3" w14:textId="762992C2" w:rsidR="000E15BB" w:rsidRDefault="00961FE8">
      <w:pPr>
        <w:numPr>
          <w:ilvl w:val="1"/>
          <w:numId w:val="5"/>
        </w:numPr>
        <w:overflowPunct/>
        <w:autoSpaceDE/>
        <w:textAlignment w:val="auto"/>
      </w:pPr>
      <w:r>
        <w:t xml:space="preserve">The team reviewed and revised the architectural and design </w:t>
      </w:r>
      <w:proofErr w:type="spellStart"/>
      <w:r w:rsidR="00B24951">
        <w:t>powerpoint</w:t>
      </w:r>
      <w:proofErr w:type="spellEnd"/>
      <w:r>
        <w:t>.</w:t>
      </w:r>
    </w:p>
    <w:p w14:paraId="4A3A1B6C" w14:textId="4D9DE8DE" w:rsidR="00961FE8" w:rsidRDefault="00B24951">
      <w:pPr>
        <w:numPr>
          <w:ilvl w:val="1"/>
          <w:numId w:val="5"/>
        </w:numPr>
        <w:overflowPunct/>
        <w:autoSpaceDE/>
        <w:textAlignment w:val="auto"/>
      </w:pPr>
      <w:r>
        <w:t xml:space="preserve">Members practiced presenting the slide within the time limit and gave feedback. </w:t>
      </w:r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B34196B" w14:textId="2F6374E3" w:rsidR="00961FE8" w:rsidRDefault="00B24951" w:rsidP="00961FE8">
      <w:pPr>
        <w:overflowPunct/>
        <w:autoSpaceDE/>
        <w:ind w:left="1800"/>
        <w:textAlignment w:val="auto"/>
      </w:pPr>
      <w:r>
        <w:t>None.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961FE8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961FE8" w14:paraId="0E0D0E17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3FEB0285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7EECA9C1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2B1694F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674478C1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516DC7B1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79138D1" w14:textId="77777777" w:rsidR="00961FE8" w:rsidRDefault="00961FE8" w:rsidP="00961FE8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48D968AB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4B8F7E5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30915F63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66D116A0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02468056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B38FB4" w14:textId="77777777" w:rsidR="00961FE8" w:rsidRDefault="00961FE8" w:rsidP="00961FE8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7E5DEF55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4980DCB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7EC0384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3D5EA6A7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5B1B0879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7FCD70BC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26A30E64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3C9B3E76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7163EF92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778BE356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2AA3083" w14:textId="77777777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>Study/practice html/CSS and JavaScript in preparation for future coding</w:t>
            </w:r>
          </w:p>
          <w:p w14:paraId="3720F6E7" w14:textId="21EAAAE1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13F6DB40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13795DD7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6C5237C7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961FE8" w14:paraId="6A6FACB7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8CA3B3" w14:textId="77777777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2932C3C2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69E9269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7E5534F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5F707A40" w:rsidR="00961FE8" w:rsidRDefault="00961FE8" w:rsidP="00961FE8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961FE8" w14:paraId="4E3089AB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3B07C4" w14:textId="7FDEECFB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Submit architectural and design document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6A5D8B9" w14:textId="5E9165E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378080C" w14:textId="43B1FCDD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7/10/23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D9A235" w14:textId="2C800AC6" w:rsidR="00961FE8" w:rsidRDefault="00B24951" w:rsidP="00961FE8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6FFE0FA5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7/</w:t>
            </w:r>
            <w:r w:rsidR="00B24951">
              <w:rPr>
                <w:i/>
              </w:rPr>
              <w:t>20</w:t>
            </w:r>
            <w:r>
              <w:rPr>
                <w:i/>
              </w:rPr>
              <w:t>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2A77B20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3pm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30664445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78A585B2" w:rsidR="000E15BB" w:rsidRDefault="00961FE8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Prepare </w:t>
            </w:r>
            <w:r w:rsidR="00B24951">
              <w:t>coding the project!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937C" w14:textId="77777777" w:rsidR="00E51AFB" w:rsidRDefault="00E51AFB">
      <w:r>
        <w:separator/>
      </w:r>
    </w:p>
  </w:endnote>
  <w:endnote w:type="continuationSeparator" w:id="0">
    <w:p w14:paraId="60CC9134" w14:textId="77777777" w:rsidR="00E51AFB" w:rsidRDefault="00E5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0D9C" w14:textId="77777777" w:rsidR="00E51AFB" w:rsidRDefault="00E51AFB">
      <w:r>
        <w:separator/>
      </w:r>
    </w:p>
  </w:footnote>
  <w:footnote w:type="continuationSeparator" w:id="0">
    <w:p w14:paraId="7A2979F1" w14:textId="77777777" w:rsidR="00E51AFB" w:rsidRDefault="00E5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66F17BC2" w:rsidR="000E15BB" w:rsidRDefault="00961FE8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207FEE9B">
                <wp:extent cx="18351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39F04A04" w:rsidR="000E15BB" w:rsidRDefault="000E15BB">
          <w:pPr>
            <w:jc w:val="right"/>
          </w:pP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D2159F0"/>
    <w:multiLevelType w:val="hybridMultilevel"/>
    <w:tmpl w:val="A4025A94"/>
    <w:lvl w:ilvl="0" w:tplc="ED7ADFC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4893317">
    <w:abstractNumId w:val="0"/>
  </w:num>
  <w:num w:numId="2" w16cid:durableId="1204750247">
    <w:abstractNumId w:val="1"/>
  </w:num>
  <w:num w:numId="3" w16cid:durableId="1227642826">
    <w:abstractNumId w:val="2"/>
  </w:num>
  <w:num w:numId="4" w16cid:durableId="1435587179">
    <w:abstractNumId w:val="3"/>
  </w:num>
  <w:num w:numId="5" w16cid:durableId="919560954">
    <w:abstractNumId w:val="4"/>
  </w:num>
  <w:num w:numId="6" w16cid:durableId="1690721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8735D1"/>
    <w:rsid w:val="00961FE8"/>
    <w:rsid w:val="00B24951"/>
    <w:rsid w:val="00BE5C40"/>
    <w:rsid w:val="00DB27AC"/>
    <w:rsid w:val="00E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2023-07-17T03:52:00Z</dcterms:created>
  <dcterms:modified xsi:type="dcterms:W3CDTF">2023-07-17T03:52:00Z</dcterms:modified>
</cp:coreProperties>
</file>