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9E73F" w14:textId="77777777" w:rsidR="000E15BB" w:rsidRDefault="008735D1">
      <w:pPr>
        <w:pStyle w:val="Heading1"/>
      </w:pPr>
      <w:r>
        <w:rPr>
          <w:b/>
          <w:color w:val="000080"/>
        </w:rPr>
        <w:t>Video Streaming - Server Team 1</w:t>
      </w:r>
    </w:p>
    <w:p w14:paraId="7BE943CF" w14:textId="77777777" w:rsidR="000E15BB" w:rsidRDefault="000E15BB">
      <w:pPr>
        <w:pStyle w:val="Heading5"/>
      </w:pPr>
    </w:p>
    <w:tbl>
      <w:tblPr>
        <w:tblW w:w="0" w:type="auto"/>
        <w:tblInd w:w="18" w:type="dxa"/>
        <w:tblLayout w:type="fixed"/>
        <w:tblLook w:val="0000" w:firstRow="0" w:lastRow="0" w:firstColumn="0" w:lastColumn="0" w:noHBand="0" w:noVBand="0"/>
      </w:tblPr>
      <w:tblGrid>
        <w:gridCol w:w="3060"/>
        <w:gridCol w:w="7020"/>
      </w:tblGrid>
      <w:tr w:rsidR="000E15BB" w14:paraId="60133E18" w14:textId="77777777">
        <w:trPr>
          <w:cantSplit/>
          <w:tblHeader/>
        </w:trPr>
        <w:tc>
          <w:tcPr>
            <w:tcW w:w="3060" w:type="dxa"/>
            <w:tcBorders>
              <w:bottom w:val="single" w:sz="6" w:space="0" w:color="000000"/>
            </w:tcBorders>
            <w:shd w:val="clear" w:color="auto" w:fill="auto"/>
          </w:tcPr>
          <w:p w14:paraId="3EDB59EE" w14:textId="77777777" w:rsidR="000E15BB" w:rsidRDefault="008735D1">
            <w:pPr>
              <w:pStyle w:val="Heading4"/>
              <w:rPr>
                <w:i w:val="0"/>
                <w:sz w:val="20"/>
              </w:rPr>
            </w:pPr>
            <w:r>
              <w:rPr>
                <w:b/>
                <w:i w:val="0"/>
                <w:sz w:val="20"/>
              </w:rPr>
              <w:t>Date of Meeting:</w:t>
            </w:r>
            <w:r>
              <w:rPr>
                <w:i w:val="0"/>
                <w:sz w:val="20"/>
              </w:rPr>
              <w:t xml:space="preserve"> </w:t>
            </w:r>
            <w:r>
              <w:rPr>
                <w:i w:val="0"/>
              </w:rPr>
              <w:t xml:space="preserve"> </w:t>
            </w:r>
          </w:p>
        </w:tc>
        <w:tc>
          <w:tcPr>
            <w:tcW w:w="7020" w:type="dxa"/>
            <w:tcBorders>
              <w:bottom w:val="single" w:sz="6" w:space="0" w:color="000000"/>
            </w:tcBorders>
            <w:shd w:val="clear" w:color="auto" w:fill="auto"/>
          </w:tcPr>
          <w:p w14:paraId="0015D183" w14:textId="5C37DA73" w:rsidR="000E15BB" w:rsidRDefault="00B3633B">
            <w:pPr>
              <w:pStyle w:val="Heading4"/>
              <w:rPr>
                <w:b/>
                <w:i w:val="0"/>
                <w:sz w:val="20"/>
              </w:rPr>
            </w:pPr>
            <w:r>
              <w:rPr>
                <w:i w:val="0"/>
                <w:sz w:val="20"/>
              </w:rPr>
              <w:t>5/31/23</w:t>
            </w:r>
          </w:p>
        </w:tc>
      </w:tr>
      <w:tr w:rsidR="000E15BB" w14:paraId="556C5BA6" w14:textId="77777777">
        <w:trPr>
          <w:cantSplit/>
        </w:trPr>
        <w:tc>
          <w:tcPr>
            <w:tcW w:w="306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5D41FEB4" w14:textId="77777777" w:rsidR="000E15BB" w:rsidRDefault="008735D1">
            <w:pPr>
              <w:pStyle w:val="Heading4"/>
              <w:rPr>
                <w:i w:val="0"/>
                <w:sz w:val="20"/>
              </w:rPr>
            </w:pPr>
            <w:r>
              <w:rPr>
                <w:b/>
                <w:i w:val="0"/>
                <w:sz w:val="20"/>
              </w:rPr>
              <w:t xml:space="preserve">Minutes Prepared By: </w:t>
            </w:r>
          </w:p>
        </w:tc>
        <w:tc>
          <w:tcPr>
            <w:tcW w:w="70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47D51AA7" w14:textId="393CFAE3" w:rsidR="000E15BB" w:rsidRDefault="00B3633B">
            <w:pPr>
              <w:pStyle w:val="Heading4"/>
            </w:pPr>
            <w:r>
              <w:rPr>
                <w:i w:val="0"/>
                <w:sz w:val="20"/>
              </w:rPr>
              <w:t>Shahd Mustafa</w:t>
            </w:r>
          </w:p>
        </w:tc>
      </w:tr>
    </w:tbl>
    <w:p w14:paraId="3904C71F" w14:textId="77777777" w:rsidR="000E15BB" w:rsidRDefault="000E15BB"/>
    <w:tbl>
      <w:tblPr>
        <w:tblW w:w="0" w:type="auto"/>
        <w:tblInd w:w="4" w:type="dxa"/>
        <w:tblLayout w:type="fixed"/>
        <w:tblLook w:val="0000" w:firstRow="0" w:lastRow="0" w:firstColumn="0" w:lastColumn="0" w:noHBand="0" w:noVBand="0"/>
      </w:tblPr>
      <w:tblGrid>
        <w:gridCol w:w="10080"/>
        <w:gridCol w:w="30"/>
      </w:tblGrid>
      <w:tr w:rsidR="000E15BB" w14:paraId="4D44A0E0" w14:textId="77777777">
        <w:trPr>
          <w:cantSplit/>
        </w:trPr>
        <w:tc>
          <w:tcPr>
            <w:tcW w:w="1011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0000"/>
          </w:tcPr>
          <w:p w14:paraId="0757C59C" w14:textId="77777777" w:rsidR="000E15BB" w:rsidRDefault="008735D1">
            <w:pPr>
              <w:pStyle w:val="Heading3"/>
              <w:rPr>
                <w:rFonts w:ascii="Verdana" w:hAnsi="Verdana" w:cs="Verdana"/>
                <w:sz w:val="20"/>
              </w:rPr>
            </w:pPr>
            <w:r>
              <w:t>1. Purpose of Meeting</w:t>
            </w:r>
          </w:p>
        </w:tc>
      </w:tr>
      <w:tr w:rsidR="000E15BB" w14:paraId="091586DA" w14:textId="77777777">
        <w:trPr>
          <w:gridAfter w:val="1"/>
          <w:wAfter w:w="30" w:type="dxa"/>
          <w:cantSplit/>
          <w:trHeight w:val="252"/>
        </w:trPr>
        <w:tc>
          <w:tcPr>
            <w:tcW w:w="1008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45B50A3C" w14:textId="44346435" w:rsidR="000E15BB" w:rsidRPr="00B3633B" w:rsidRDefault="00B3633B">
            <w:pPr>
              <w:numPr>
                <w:ilvl w:val="0"/>
                <w:numId w:val="4"/>
              </w:numPr>
              <w:overflowPunct/>
              <w:textAlignment w:val="auto"/>
            </w:pPr>
            <w:r>
              <w:rPr>
                <w:rFonts w:ascii="Verdana" w:hAnsi="Verdana" w:cs="Verdana"/>
                <w:sz w:val="20"/>
              </w:rPr>
              <w:t xml:space="preserve">Discuss planning document report and PowerPoint finalization. </w:t>
            </w:r>
          </w:p>
          <w:p w14:paraId="520AF2E8" w14:textId="078C5815" w:rsidR="00B3633B" w:rsidRDefault="00B3633B">
            <w:pPr>
              <w:numPr>
                <w:ilvl w:val="0"/>
                <w:numId w:val="4"/>
              </w:numPr>
              <w:overflowPunct/>
              <w:textAlignment w:val="auto"/>
            </w:pPr>
            <w:r>
              <w:t xml:space="preserve">Practice sections for presenting </w:t>
            </w:r>
          </w:p>
        </w:tc>
      </w:tr>
    </w:tbl>
    <w:p w14:paraId="19E30122" w14:textId="77777777" w:rsidR="000E15BB" w:rsidRDefault="000E15BB"/>
    <w:tbl>
      <w:tblPr>
        <w:tblW w:w="10110" w:type="dxa"/>
        <w:tblInd w:w="4" w:type="dxa"/>
        <w:tblLayout w:type="fixed"/>
        <w:tblLook w:val="0000" w:firstRow="0" w:lastRow="0" w:firstColumn="0" w:lastColumn="0" w:noHBand="0" w:noVBand="0"/>
      </w:tblPr>
      <w:tblGrid>
        <w:gridCol w:w="2700"/>
        <w:gridCol w:w="7380"/>
        <w:gridCol w:w="30"/>
      </w:tblGrid>
      <w:tr w:rsidR="000E15BB" w14:paraId="436CC8C2" w14:textId="77777777" w:rsidTr="00B3633B">
        <w:trPr>
          <w:cantSplit/>
          <w:tblHeader/>
        </w:trPr>
        <w:tc>
          <w:tcPr>
            <w:tcW w:w="10110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800000"/>
          </w:tcPr>
          <w:p w14:paraId="34AF4813" w14:textId="77777777" w:rsidR="000E15BB" w:rsidRDefault="008735D1">
            <w:pPr>
              <w:pStyle w:val="Heading3"/>
            </w:pPr>
            <w:r>
              <w:t>2. Attendance at Meeting</w:t>
            </w:r>
            <w:r>
              <w:rPr>
                <w:sz w:val="22"/>
              </w:rPr>
              <w:t xml:space="preserve"> </w:t>
            </w:r>
          </w:p>
        </w:tc>
      </w:tr>
      <w:tr w:rsidR="000E15BB" w14:paraId="4D40C0A6" w14:textId="77777777" w:rsidTr="00B3633B">
        <w:trPr>
          <w:gridAfter w:val="1"/>
          <w:wAfter w:w="30" w:type="dxa"/>
          <w:cantSplit/>
        </w:trPr>
        <w:tc>
          <w:tcPr>
            <w:tcW w:w="2700" w:type="dxa"/>
            <w:tcBorders>
              <w:bottom w:val="single" w:sz="6" w:space="0" w:color="000000"/>
            </w:tcBorders>
            <w:shd w:val="clear" w:color="auto" w:fill="FFFFFF"/>
          </w:tcPr>
          <w:p w14:paraId="3F5E9BBC" w14:textId="77777777" w:rsidR="000E15BB" w:rsidRDefault="008735D1">
            <w:pPr>
              <w:pStyle w:val="Heading4"/>
            </w:pPr>
            <w:r>
              <w:t>Name</w:t>
            </w:r>
          </w:p>
        </w:tc>
        <w:tc>
          <w:tcPr>
            <w:tcW w:w="7380" w:type="dxa"/>
            <w:tcBorders>
              <w:bottom w:val="single" w:sz="6" w:space="0" w:color="000000"/>
            </w:tcBorders>
            <w:shd w:val="clear" w:color="auto" w:fill="FFFFFF"/>
          </w:tcPr>
          <w:p w14:paraId="2B894C4C" w14:textId="77777777" w:rsidR="000E15BB" w:rsidRDefault="008735D1">
            <w:pPr>
              <w:pStyle w:val="Heading4"/>
              <w:rPr>
                <w:sz w:val="20"/>
              </w:rPr>
            </w:pPr>
            <w:r>
              <w:t>Team</w:t>
            </w:r>
          </w:p>
        </w:tc>
      </w:tr>
      <w:tr w:rsidR="00B3633B" w14:paraId="5C709FBB" w14:textId="77777777" w:rsidTr="00B3633B">
        <w:trPr>
          <w:gridAfter w:val="1"/>
          <w:wAfter w:w="30" w:type="dxa"/>
          <w:cantSplit/>
        </w:trPr>
        <w:tc>
          <w:tcPr>
            <w:tcW w:w="270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482B6D42" w14:textId="7FF296DA" w:rsidR="00B3633B" w:rsidRDefault="00B3633B" w:rsidP="00B3633B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shahd mustafa</w:t>
            </w:r>
          </w:p>
        </w:tc>
        <w:tc>
          <w:tcPr>
            <w:tcW w:w="738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450B455B" w14:textId="4446B218" w:rsidR="00B3633B" w:rsidRDefault="00B3633B" w:rsidP="00B3633B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Team lead</w:t>
            </w:r>
          </w:p>
        </w:tc>
      </w:tr>
      <w:tr w:rsidR="00B3633B" w14:paraId="60C04159" w14:textId="77777777" w:rsidTr="00B3633B">
        <w:trPr>
          <w:gridAfter w:val="1"/>
          <w:wAfter w:w="30" w:type="dxa"/>
          <w:cantSplit/>
        </w:trPr>
        <w:tc>
          <w:tcPr>
            <w:tcW w:w="270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67ACA372" w14:textId="336BC635" w:rsidR="00B3633B" w:rsidRDefault="00B3633B" w:rsidP="00B3633B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Mike Nasser</w:t>
            </w:r>
          </w:p>
        </w:tc>
        <w:tc>
          <w:tcPr>
            <w:tcW w:w="738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65073670" w14:textId="6FDD699A" w:rsidR="00B3633B" w:rsidRDefault="00B3633B" w:rsidP="00B3633B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 xml:space="preserve">Designer </w:t>
            </w:r>
          </w:p>
        </w:tc>
      </w:tr>
      <w:tr w:rsidR="00B3633B" w14:paraId="13E46878" w14:textId="77777777" w:rsidTr="00B3633B">
        <w:trPr>
          <w:gridAfter w:val="1"/>
          <w:wAfter w:w="30" w:type="dxa"/>
          <w:cantSplit/>
        </w:trPr>
        <w:tc>
          <w:tcPr>
            <w:tcW w:w="270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4A97EB4B" w14:textId="3FE77162" w:rsidR="00B3633B" w:rsidRDefault="00B3633B" w:rsidP="00B3633B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Nathaniel Leonardo</w:t>
            </w:r>
          </w:p>
        </w:tc>
        <w:tc>
          <w:tcPr>
            <w:tcW w:w="738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412A6EAB" w14:textId="4026B775" w:rsidR="00B3633B" w:rsidRDefault="00B3633B" w:rsidP="00B3633B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 xml:space="preserve">Developer </w:t>
            </w:r>
          </w:p>
        </w:tc>
      </w:tr>
      <w:tr w:rsidR="00B3633B" w14:paraId="370E4721" w14:textId="77777777" w:rsidTr="00B3633B">
        <w:trPr>
          <w:gridAfter w:val="1"/>
          <w:wAfter w:w="30" w:type="dxa"/>
          <w:cantSplit/>
        </w:trPr>
        <w:tc>
          <w:tcPr>
            <w:tcW w:w="270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3C888EF9" w14:textId="6AC0BF7E" w:rsidR="00B3633B" w:rsidRDefault="00B3633B" w:rsidP="00B3633B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Hassan Radwan</w:t>
            </w:r>
          </w:p>
        </w:tc>
        <w:tc>
          <w:tcPr>
            <w:tcW w:w="738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5DE1B5F4" w14:textId="46726C19" w:rsidR="00B3633B" w:rsidRDefault="00B3633B" w:rsidP="00B3633B">
            <w:pPr>
              <w:pStyle w:val="CovFormText"/>
            </w:pPr>
            <w:r>
              <w:rPr>
                <w:sz w:val="20"/>
              </w:rPr>
              <w:t>Developer</w:t>
            </w:r>
          </w:p>
        </w:tc>
      </w:tr>
      <w:tr w:rsidR="00B3633B" w14:paraId="419E0A9A" w14:textId="77777777" w:rsidTr="00B3633B">
        <w:trPr>
          <w:gridAfter w:val="1"/>
          <w:wAfter w:w="30" w:type="dxa"/>
          <w:cantSplit/>
        </w:trPr>
        <w:tc>
          <w:tcPr>
            <w:tcW w:w="270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61F9D148" w14:textId="4734C710" w:rsidR="00B3633B" w:rsidRDefault="00B3633B" w:rsidP="00B3633B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Hussen Aljubury</w:t>
            </w:r>
          </w:p>
        </w:tc>
        <w:tc>
          <w:tcPr>
            <w:tcW w:w="738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47DE98F0" w14:textId="2EA9E4CF" w:rsidR="00B3633B" w:rsidRDefault="00B3633B" w:rsidP="00B3633B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Developer</w:t>
            </w:r>
          </w:p>
        </w:tc>
      </w:tr>
    </w:tbl>
    <w:p w14:paraId="39CB8FA3" w14:textId="77777777" w:rsidR="000E15BB" w:rsidRDefault="000E15BB"/>
    <w:tbl>
      <w:tblPr>
        <w:tblW w:w="0" w:type="auto"/>
        <w:tblInd w:w="4" w:type="dxa"/>
        <w:tblLayout w:type="fixed"/>
        <w:tblLook w:val="0000" w:firstRow="0" w:lastRow="0" w:firstColumn="0" w:lastColumn="0" w:noHBand="0" w:noVBand="0"/>
      </w:tblPr>
      <w:tblGrid>
        <w:gridCol w:w="9719"/>
        <w:gridCol w:w="376"/>
        <w:gridCol w:w="15"/>
      </w:tblGrid>
      <w:tr w:rsidR="000E15BB" w14:paraId="56CCC7D2" w14:textId="77777777">
        <w:trPr>
          <w:cantSplit/>
          <w:tblHeader/>
        </w:trPr>
        <w:tc>
          <w:tcPr>
            <w:tcW w:w="1011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0000"/>
          </w:tcPr>
          <w:p w14:paraId="5152211A" w14:textId="77777777" w:rsidR="000E15BB" w:rsidRDefault="008735D1">
            <w:pPr>
              <w:pStyle w:val="Heading3"/>
            </w:pPr>
            <w:r>
              <w:t>3. Meeting Notes, Decisions, Issues</w:t>
            </w:r>
            <w:r>
              <w:rPr>
                <w:sz w:val="22"/>
              </w:rPr>
              <w:t xml:space="preserve"> </w:t>
            </w:r>
          </w:p>
        </w:tc>
      </w:tr>
      <w:tr w:rsidR="000E15BB" w14:paraId="13593041" w14:textId="77777777">
        <w:tblPrEx>
          <w:tblCellMar>
            <w:left w:w="0" w:type="dxa"/>
            <w:right w:w="0" w:type="dxa"/>
          </w:tblCellMar>
        </w:tblPrEx>
        <w:trPr>
          <w:gridAfter w:val="1"/>
          <w:wAfter w:w="15" w:type="dxa"/>
          <w:trHeight w:val="320"/>
        </w:trPr>
        <w:tc>
          <w:tcPr>
            <w:tcW w:w="9719" w:type="dxa"/>
            <w:shd w:val="clear" w:color="auto" w:fill="auto"/>
          </w:tcPr>
          <w:p w14:paraId="091ABA47" w14:textId="77777777" w:rsidR="000E15BB" w:rsidRDefault="000E15BB">
            <w:pPr>
              <w:overflowPunct/>
              <w:autoSpaceDE/>
              <w:snapToGrid w:val="0"/>
              <w:textAlignment w:val="auto"/>
              <w:rPr>
                <w:b/>
                <w:color w:val="FFFFFF"/>
                <w:sz w:val="26"/>
              </w:rPr>
            </w:pPr>
          </w:p>
        </w:tc>
        <w:tc>
          <w:tcPr>
            <w:tcW w:w="376" w:type="dxa"/>
            <w:shd w:val="clear" w:color="auto" w:fill="auto"/>
          </w:tcPr>
          <w:p w14:paraId="6168FA5A" w14:textId="77777777" w:rsidR="000E15BB" w:rsidRDefault="000E15BB">
            <w:pPr>
              <w:snapToGrid w:val="0"/>
            </w:pPr>
          </w:p>
        </w:tc>
      </w:tr>
    </w:tbl>
    <w:p w14:paraId="72CE9C51" w14:textId="0BE2C36C" w:rsidR="000E15BB" w:rsidRDefault="00B3633B" w:rsidP="00B3633B">
      <w:pPr>
        <w:numPr>
          <w:ilvl w:val="0"/>
          <w:numId w:val="6"/>
        </w:numPr>
        <w:overflowPunct/>
        <w:autoSpaceDE/>
        <w:textAlignment w:val="auto"/>
      </w:pPr>
      <w:r>
        <w:t>The team reviewed and finalized the planning document report and PowerPoint before submission.</w:t>
      </w:r>
    </w:p>
    <w:p w14:paraId="5843561C" w14:textId="12093CFF" w:rsidR="00B3633B" w:rsidRDefault="00B3633B" w:rsidP="00B3633B">
      <w:pPr>
        <w:numPr>
          <w:ilvl w:val="0"/>
          <w:numId w:val="6"/>
        </w:numPr>
        <w:overflowPunct/>
        <w:autoSpaceDE/>
        <w:textAlignment w:val="auto"/>
      </w:pPr>
      <w:r>
        <w:t>The team practiced presenting the planning document power point and gave advise on what to improve.</w:t>
      </w:r>
    </w:p>
    <w:p w14:paraId="12322E28" w14:textId="77777777" w:rsidR="00B3633B" w:rsidRDefault="00B3633B" w:rsidP="00B3633B">
      <w:pPr>
        <w:overflowPunct/>
        <w:autoSpaceDE/>
        <w:ind w:left="1440"/>
        <w:textAlignment w:val="auto"/>
      </w:pPr>
    </w:p>
    <w:tbl>
      <w:tblPr>
        <w:tblW w:w="0" w:type="auto"/>
        <w:tblInd w:w="4" w:type="dxa"/>
        <w:tblLayout w:type="fixed"/>
        <w:tblLook w:val="0000" w:firstRow="0" w:lastRow="0" w:firstColumn="0" w:lastColumn="0" w:noHBand="0" w:noVBand="0"/>
      </w:tblPr>
      <w:tblGrid>
        <w:gridCol w:w="10110"/>
      </w:tblGrid>
      <w:tr w:rsidR="000E15BB" w14:paraId="40F9B882" w14:textId="77777777">
        <w:trPr>
          <w:cantSplit/>
        </w:trPr>
        <w:tc>
          <w:tcPr>
            <w:tcW w:w="10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0000"/>
          </w:tcPr>
          <w:p w14:paraId="7B4FD70B" w14:textId="77777777" w:rsidR="000E15BB" w:rsidRDefault="008735D1">
            <w:pPr>
              <w:pStyle w:val="Heading3"/>
              <w:keepLines/>
            </w:pPr>
            <w:r>
              <w:t>3. Open Questions, Tabled Items, Outstanding Issues</w:t>
            </w:r>
          </w:p>
        </w:tc>
      </w:tr>
    </w:tbl>
    <w:p w14:paraId="52CD856C" w14:textId="24B7F4C4" w:rsidR="000E15BB" w:rsidRDefault="00B3633B" w:rsidP="00B3633B">
      <w:pPr>
        <w:numPr>
          <w:ilvl w:val="0"/>
          <w:numId w:val="6"/>
        </w:numPr>
        <w:overflowPunct/>
        <w:autoSpaceDE/>
        <w:textAlignment w:val="auto"/>
      </w:pPr>
      <w:r>
        <w:t>No questions</w:t>
      </w:r>
    </w:p>
    <w:p w14:paraId="6D344341" w14:textId="77777777" w:rsidR="00B3633B" w:rsidRDefault="00B3633B" w:rsidP="00B3633B">
      <w:pPr>
        <w:numPr>
          <w:ilvl w:val="0"/>
          <w:numId w:val="6"/>
        </w:numPr>
        <w:overflowPunct/>
        <w:autoSpaceDE/>
        <w:textAlignment w:val="auto"/>
      </w:pPr>
    </w:p>
    <w:tbl>
      <w:tblPr>
        <w:tblW w:w="10110" w:type="dxa"/>
        <w:tblInd w:w="4" w:type="dxa"/>
        <w:tblLayout w:type="fixed"/>
        <w:tblLook w:val="0000" w:firstRow="0" w:lastRow="0" w:firstColumn="0" w:lastColumn="0" w:noHBand="0" w:noVBand="0"/>
      </w:tblPr>
      <w:tblGrid>
        <w:gridCol w:w="3510"/>
        <w:gridCol w:w="1530"/>
        <w:gridCol w:w="2520"/>
        <w:gridCol w:w="2520"/>
        <w:gridCol w:w="30"/>
      </w:tblGrid>
      <w:tr w:rsidR="000E15BB" w14:paraId="3FA843BE" w14:textId="77777777" w:rsidTr="00B3633B">
        <w:trPr>
          <w:cantSplit/>
        </w:trPr>
        <w:tc>
          <w:tcPr>
            <w:tcW w:w="1011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0000"/>
          </w:tcPr>
          <w:p w14:paraId="31846876" w14:textId="77777777" w:rsidR="000E15BB" w:rsidRDefault="008735D1">
            <w:pPr>
              <w:pStyle w:val="Heading3"/>
              <w:keepLines/>
              <w:rPr>
                <w:i/>
              </w:rPr>
            </w:pPr>
            <w:r>
              <w:t xml:space="preserve">4. </w:t>
            </w:r>
            <w:r>
              <w:rPr>
                <w:sz w:val="24"/>
              </w:rPr>
              <w:t>Action Items</w:t>
            </w:r>
            <w:r>
              <w:rPr>
                <w:sz w:val="22"/>
              </w:rPr>
              <w:t xml:space="preserve">  </w:t>
            </w:r>
          </w:p>
        </w:tc>
      </w:tr>
      <w:tr w:rsidR="000E15BB" w14:paraId="4A5E61C2" w14:textId="77777777" w:rsidTr="00B3633B">
        <w:trPr>
          <w:gridAfter w:val="1"/>
          <w:wAfter w:w="30" w:type="dxa"/>
          <w:cantSplit/>
        </w:trPr>
        <w:tc>
          <w:tcPr>
            <w:tcW w:w="351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</w:tcPr>
          <w:p w14:paraId="353BB7CD" w14:textId="77777777" w:rsidR="000E15BB" w:rsidRDefault="008735D1">
            <w:pPr>
              <w:pStyle w:val="CovFormText"/>
              <w:keepNext/>
              <w:keepLines/>
              <w:rPr>
                <w:i/>
              </w:rPr>
            </w:pPr>
            <w:r>
              <w:rPr>
                <w:i/>
              </w:rPr>
              <w:t>Action</w:t>
            </w: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</w:tcPr>
          <w:p w14:paraId="4F06FCE7" w14:textId="77777777" w:rsidR="000E15BB" w:rsidRDefault="008735D1">
            <w:pPr>
              <w:pStyle w:val="CovFormText"/>
              <w:keepNext/>
              <w:keepLines/>
              <w:rPr>
                <w:i/>
              </w:rPr>
            </w:pPr>
            <w:r>
              <w:rPr>
                <w:i/>
              </w:rPr>
              <w:t>Assigned to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</w:tcPr>
          <w:p w14:paraId="5A21040E" w14:textId="77777777" w:rsidR="000E15BB" w:rsidRDefault="008735D1">
            <w:pPr>
              <w:pStyle w:val="CovFormText"/>
              <w:keepNext/>
              <w:keepLines/>
              <w:rPr>
                <w:i/>
              </w:rPr>
            </w:pPr>
            <w:r>
              <w:rPr>
                <w:i/>
              </w:rPr>
              <w:t>Due Date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</w:tcPr>
          <w:p w14:paraId="3FA57AA2" w14:textId="77777777" w:rsidR="000E15BB" w:rsidRDefault="008735D1">
            <w:pPr>
              <w:pStyle w:val="CovFormText"/>
              <w:keepNext/>
              <w:keepLines/>
              <w:rPr>
                <w:rFonts w:ascii="Verdana" w:hAnsi="Verdana" w:cs="Verdana"/>
                <w:sz w:val="20"/>
              </w:rPr>
            </w:pPr>
            <w:r>
              <w:rPr>
                <w:i/>
              </w:rPr>
              <w:t>Status</w:t>
            </w:r>
          </w:p>
        </w:tc>
      </w:tr>
      <w:tr w:rsidR="00B3633B" w14:paraId="0E0D0E17" w14:textId="77777777" w:rsidTr="00B3633B">
        <w:trPr>
          <w:gridAfter w:val="1"/>
          <w:wAfter w:w="30" w:type="dxa"/>
          <w:cantSplit/>
        </w:trPr>
        <w:tc>
          <w:tcPr>
            <w:tcW w:w="351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21D91F34" w14:textId="5C0069BB" w:rsidR="00B3633B" w:rsidRDefault="00B3633B" w:rsidP="00B3633B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rFonts w:ascii="Verdana" w:hAnsi="Verdana" w:cs="Verdana"/>
                <w:sz w:val="20"/>
              </w:rPr>
              <w:t xml:space="preserve">Upload Meeting Notes </w:t>
            </w: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218ECB8F" w14:textId="6F86DCF7" w:rsidR="00B3633B" w:rsidRDefault="00B3633B" w:rsidP="00B3633B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Shahd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7E23F33A" w14:textId="56BC4005" w:rsidR="00B3633B" w:rsidRDefault="00B3633B" w:rsidP="00B3633B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6/1/23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443706CF" w14:textId="6CDDE22C" w:rsidR="00B3633B" w:rsidRDefault="00B3633B" w:rsidP="00B3633B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completed</w:t>
            </w:r>
          </w:p>
        </w:tc>
      </w:tr>
      <w:tr w:rsidR="00B3633B" w14:paraId="516DC7B1" w14:textId="77777777" w:rsidTr="00B3633B">
        <w:trPr>
          <w:gridAfter w:val="1"/>
          <w:wAfter w:w="30" w:type="dxa"/>
          <w:cantSplit/>
        </w:trPr>
        <w:tc>
          <w:tcPr>
            <w:tcW w:w="351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6CECDE71" w14:textId="77777777" w:rsidR="00B3633B" w:rsidRDefault="00B3633B" w:rsidP="00B3633B">
            <w:pPr>
              <w:overflowPunct/>
              <w:autoSpaceDE/>
              <w:autoSpaceDN w:val="0"/>
              <w:rPr>
                <w:sz w:val="20"/>
              </w:rPr>
            </w:pPr>
            <w:r>
              <w:rPr>
                <w:rFonts w:ascii="Verdana" w:hAnsi="Verdana" w:cs="Verdana"/>
                <w:sz w:val="20"/>
              </w:rPr>
              <w:t>Team members download, install, and set up Enterprise Architect on local machine.</w:t>
            </w:r>
          </w:p>
          <w:p w14:paraId="25E2487F" w14:textId="5E0B273B" w:rsidR="00B3633B" w:rsidRDefault="00B3633B" w:rsidP="00B3633B">
            <w:pPr>
              <w:pStyle w:val="CovFormText"/>
              <w:keepNext/>
              <w:keepLines/>
              <w:rPr>
                <w:sz w:val="20"/>
              </w:rPr>
            </w:pP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7503F631" w14:textId="6EA12CBD" w:rsidR="00B3633B" w:rsidRDefault="00B3633B" w:rsidP="00B3633B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Mike, Nathanial, Hassan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3408AFA3" w14:textId="44931D96" w:rsidR="00B3633B" w:rsidRDefault="00B3633B" w:rsidP="00B3633B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5/24/23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4C46C12D" w14:textId="4ED2DAB6" w:rsidR="00B3633B" w:rsidRDefault="00B3633B" w:rsidP="00B3633B">
            <w:pPr>
              <w:pStyle w:val="CovFormText"/>
              <w:keepNext/>
              <w:keepLines/>
              <w:rPr>
                <w:rFonts w:ascii="Verdana" w:hAnsi="Verdana" w:cs="Verdana"/>
                <w:sz w:val="20"/>
              </w:rPr>
            </w:pPr>
            <w:r>
              <w:rPr>
                <w:sz w:val="20"/>
              </w:rPr>
              <w:t>completed</w:t>
            </w:r>
          </w:p>
        </w:tc>
      </w:tr>
      <w:tr w:rsidR="00B3633B" w14:paraId="02468056" w14:textId="77777777" w:rsidTr="00B3633B">
        <w:trPr>
          <w:gridAfter w:val="1"/>
          <w:wAfter w:w="30" w:type="dxa"/>
          <w:cantSplit/>
        </w:trPr>
        <w:tc>
          <w:tcPr>
            <w:tcW w:w="351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220ED37B" w14:textId="77777777" w:rsidR="00B3633B" w:rsidRDefault="00B3633B" w:rsidP="00B3633B">
            <w:pPr>
              <w:overflowPunct/>
              <w:autoSpaceDE/>
              <w:autoSpaceDN w:val="0"/>
              <w:rPr>
                <w:sz w:val="20"/>
              </w:rPr>
            </w:pPr>
            <w:r>
              <w:rPr>
                <w:rFonts w:ascii="Verdana" w:hAnsi="Verdana" w:cs="Verdana"/>
                <w:sz w:val="20"/>
              </w:rPr>
              <w:t>Complete chosen section of the planning document for the next meeting</w:t>
            </w:r>
          </w:p>
          <w:p w14:paraId="7B92C42A" w14:textId="0A1D533C" w:rsidR="00B3633B" w:rsidRDefault="00B3633B" w:rsidP="00B3633B">
            <w:pPr>
              <w:overflowPunct/>
              <w:autoSpaceDE/>
              <w:textAlignment w:val="auto"/>
              <w:rPr>
                <w:sz w:val="20"/>
              </w:rPr>
            </w:pP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487C6A8E" w14:textId="31C790D5" w:rsidR="00B3633B" w:rsidRDefault="00B3633B" w:rsidP="00B3633B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All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6810A79E" w14:textId="7B01323A" w:rsidR="00B3633B" w:rsidRDefault="00B3633B" w:rsidP="00B3633B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5/19/23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61FB5707" w14:textId="6E2CFD58" w:rsidR="00B3633B" w:rsidRDefault="00B3633B" w:rsidP="00B3633B">
            <w:pPr>
              <w:pStyle w:val="CovFormText"/>
              <w:keepNext/>
              <w:keepLines/>
              <w:rPr>
                <w:rFonts w:ascii="Verdana" w:hAnsi="Verdana" w:cs="Verdana"/>
                <w:sz w:val="20"/>
              </w:rPr>
            </w:pPr>
            <w:r>
              <w:rPr>
                <w:sz w:val="20"/>
              </w:rPr>
              <w:t>Completed</w:t>
            </w:r>
          </w:p>
        </w:tc>
      </w:tr>
      <w:tr w:rsidR="00B3633B" w14:paraId="5B1B0879" w14:textId="77777777" w:rsidTr="00B3633B">
        <w:trPr>
          <w:gridAfter w:val="1"/>
          <w:wAfter w:w="30" w:type="dxa"/>
          <w:cantSplit/>
        </w:trPr>
        <w:tc>
          <w:tcPr>
            <w:tcW w:w="351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65B62015" w14:textId="4F88191D" w:rsidR="00B3633B" w:rsidRDefault="00B3633B" w:rsidP="00B3633B">
            <w:pPr>
              <w:overflowPunct/>
              <w:autoSpaceDE/>
              <w:textAlignment w:val="auto"/>
              <w:rPr>
                <w:sz w:val="20"/>
              </w:rPr>
            </w:pPr>
            <w:r>
              <w:rPr>
                <w:rFonts w:ascii="Verdana" w:hAnsi="Verdana" w:cs="Verdana"/>
                <w:sz w:val="20"/>
              </w:rPr>
              <w:lastRenderedPageBreak/>
              <w:t xml:space="preserve">Planning document section 5 and finalize sections done </w:t>
            </w: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16F9B25B" w14:textId="119299FD" w:rsidR="00B3633B" w:rsidRDefault="00B3633B" w:rsidP="00B3633B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 xml:space="preserve">All 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043C06AF" w14:textId="2FFB1932" w:rsidR="00B3633B" w:rsidRDefault="00B3633B" w:rsidP="00B3633B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5/26/23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0DD90ED7" w14:textId="294DC5DC" w:rsidR="00B3633B" w:rsidRDefault="00B3633B" w:rsidP="00B3633B">
            <w:pPr>
              <w:pStyle w:val="CovFormText"/>
              <w:keepNext/>
              <w:keepLines/>
              <w:rPr>
                <w:rFonts w:ascii="Verdana" w:hAnsi="Verdana" w:cs="Verdana"/>
                <w:sz w:val="20"/>
              </w:rPr>
            </w:pPr>
            <w:r>
              <w:rPr>
                <w:sz w:val="20"/>
              </w:rPr>
              <w:t>completed</w:t>
            </w:r>
          </w:p>
        </w:tc>
      </w:tr>
      <w:tr w:rsidR="00B3633B" w14:paraId="778BE356" w14:textId="77777777" w:rsidTr="00B3633B">
        <w:trPr>
          <w:gridAfter w:val="1"/>
          <w:wAfter w:w="30" w:type="dxa"/>
          <w:cantSplit/>
        </w:trPr>
        <w:tc>
          <w:tcPr>
            <w:tcW w:w="351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1736B3FA" w14:textId="77777777" w:rsidR="00B3633B" w:rsidRDefault="00B3633B" w:rsidP="00B3633B">
            <w:pPr>
              <w:overflowPunct/>
              <w:autoSpaceDE/>
              <w:autoSpaceDN w:val="0"/>
              <w:rPr>
                <w:rFonts w:ascii="Verdana" w:hAnsi="Verdana" w:cs="Verdana"/>
                <w:sz w:val="20"/>
              </w:rPr>
            </w:pPr>
            <w:r>
              <w:rPr>
                <w:rFonts w:ascii="Verdana" w:hAnsi="Verdana" w:cs="Verdana"/>
                <w:sz w:val="20"/>
              </w:rPr>
              <w:t>Study/practice html/CSS and JavaScript in preparation for future coding</w:t>
            </w:r>
          </w:p>
          <w:p w14:paraId="3720F6E7" w14:textId="27AC4744" w:rsidR="00B3633B" w:rsidRDefault="00B3633B" w:rsidP="00B3633B">
            <w:pPr>
              <w:overflowPunct/>
              <w:autoSpaceDE/>
              <w:textAlignment w:val="auto"/>
              <w:rPr>
                <w:sz w:val="20"/>
              </w:rPr>
            </w:pP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06ACD9CF" w14:textId="1A0586FF" w:rsidR="00B3633B" w:rsidRDefault="00B3633B" w:rsidP="00B3633B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Mike, Nathanial, Hassan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302C7E2B" w14:textId="096AACDF" w:rsidR="00B3633B" w:rsidRDefault="00B3633B" w:rsidP="00B3633B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6/30/23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35F0F24A" w14:textId="4E958D9F" w:rsidR="00B3633B" w:rsidRDefault="00B3633B" w:rsidP="00B3633B">
            <w:pPr>
              <w:pStyle w:val="CovFormText"/>
              <w:keepNext/>
              <w:keepLines/>
              <w:rPr>
                <w:rFonts w:ascii="Verdana" w:hAnsi="Verdana" w:cs="Verdana"/>
                <w:sz w:val="20"/>
              </w:rPr>
            </w:pPr>
            <w:r>
              <w:rPr>
                <w:sz w:val="20"/>
              </w:rPr>
              <w:t>In Progess</w:t>
            </w:r>
          </w:p>
        </w:tc>
      </w:tr>
      <w:tr w:rsidR="00B3633B" w14:paraId="6A6FACB7" w14:textId="77777777" w:rsidTr="00B3633B">
        <w:trPr>
          <w:gridAfter w:val="1"/>
          <w:wAfter w:w="30" w:type="dxa"/>
          <w:cantSplit/>
        </w:trPr>
        <w:tc>
          <w:tcPr>
            <w:tcW w:w="351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3B75336A" w14:textId="7FEC507E" w:rsidR="00B3633B" w:rsidRDefault="00B3633B" w:rsidP="00B3633B">
            <w:pPr>
              <w:overflowPunct/>
              <w:autoSpaceDE/>
              <w:autoSpaceDN w:val="0"/>
              <w:rPr>
                <w:rFonts w:ascii="Verdana" w:hAnsi="Verdana" w:cs="Verdana"/>
                <w:sz w:val="20"/>
              </w:rPr>
            </w:pPr>
            <w:r>
              <w:rPr>
                <w:rFonts w:ascii="Verdana" w:hAnsi="Verdana" w:cs="Verdana"/>
                <w:sz w:val="20"/>
              </w:rPr>
              <w:t>Final Planning document and submit to GitHub.</w:t>
            </w:r>
          </w:p>
          <w:p w14:paraId="4C9D4E02" w14:textId="5A66F942" w:rsidR="00B3633B" w:rsidRDefault="00B3633B" w:rsidP="00B3633B">
            <w:pPr>
              <w:overflowPunct/>
              <w:autoSpaceDE/>
              <w:textAlignment w:val="auto"/>
              <w:rPr>
                <w:sz w:val="20"/>
              </w:rPr>
            </w:pP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49C66EA1" w14:textId="7C800F18" w:rsidR="00B3633B" w:rsidRDefault="00B3633B" w:rsidP="00B3633B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All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5C8EF067" w14:textId="621B9D47" w:rsidR="00B3633B" w:rsidRDefault="00B3633B" w:rsidP="00B3633B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5/31/23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72A9780E" w14:textId="45EEAE06" w:rsidR="00B3633B" w:rsidRDefault="00B3633B" w:rsidP="00B3633B">
            <w:pPr>
              <w:pStyle w:val="CovFormText"/>
              <w:keepNext/>
              <w:keepLines/>
            </w:pPr>
            <w:r>
              <w:t xml:space="preserve">Completed </w:t>
            </w:r>
          </w:p>
        </w:tc>
      </w:tr>
    </w:tbl>
    <w:p w14:paraId="5941DD98" w14:textId="77777777" w:rsidR="000E15BB" w:rsidRDefault="000E15BB"/>
    <w:tbl>
      <w:tblPr>
        <w:tblW w:w="0" w:type="auto"/>
        <w:tblInd w:w="4" w:type="dxa"/>
        <w:tblLayout w:type="fixed"/>
        <w:tblLook w:val="0000" w:firstRow="0" w:lastRow="0" w:firstColumn="0" w:lastColumn="0" w:noHBand="0" w:noVBand="0"/>
      </w:tblPr>
      <w:tblGrid>
        <w:gridCol w:w="1260"/>
        <w:gridCol w:w="2610"/>
        <w:gridCol w:w="810"/>
        <w:gridCol w:w="1530"/>
        <w:gridCol w:w="1260"/>
        <w:gridCol w:w="2876"/>
      </w:tblGrid>
      <w:tr w:rsidR="000E15BB" w14:paraId="58393975" w14:textId="77777777">
        <w:trPr>
          <w:cantSplit/>
          <w:trHeight w:val="525"/>
        </w:trPr>
        <w:tc>
          <w:tcPr>
            <w:tcW w:w="10346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0000"/>
          </w:tcPr>
          <w:p w14:paraId="4EDEE663" w14:textId="77777777" w:rsidR="000E15BB" w:rsidRDefault="008735D1">
            <w:pPr>
              <w:pStyle w:val="Heading3"/>
              <w:keepLines/>
              <w:rPr>
                <w:i/>
              </w:rPr>
            </w:pPr>
            <w:r>
              <w:t>5. Next Meeting</w:t>
            </w:r>
          </w:p>
        </w:tc>
      </w:tr>
      <w:tr w:rsidR="000E15BB" w14:paraId="2427A3D7" w14:textId="77777777">
        <w:trPr>
          <w:cantSplit/>
          <w:trHeight w:val="435"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14:paraId="265E2103" w14:textId="77777777" w:rsidR="000E15BB" w:rsidRDefault="008735D1">
            <w:pPr>
              <w:pStyle w:val="CovFormText"/>
              <w:keepNext/>
              <w:keepLines/>
              <w:rPr>
                <w:i/>
              </w:rPr>
            </w:pPr>
            <w:r>
              <w:rPr>
                <w:i/>
              </w:rPr>
              <w:t xml:space="preserve">Target Date:  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04252BF6" w14:textId="4E57BD9B" w:rsidR="000E15BB" w:rsidRDefault="00B3633B">
            <w:pPr>
              <w:pStyle w:val="CovFormText"/>
              <w:keepNext/>
              <w:keepLines/>
              <w:rPr>
                <w:i/>
              </w:rPr>
            </w:pPr>
            <w:r>
              <w:rPr>
                <w:i/>
              </w:rPr>
              <w:t>6/9/23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14:paraId="211434DE" w14:textId="77777777" w:rsidR="000E15BB" w:rsidRDefault="008735D1">
            <w:pPr>
              <w:pStyle w:val="CovFormText"/>
              <w:keepNext/>
              <w:keepLines/>
              <w:rPr>
                <w:i/>
              </w:rPr>
            </w:pPr>
            <w:r>
              <w:rPr>
                <w:i/>
              </w:rPr>
              <w:t xml:space="preserve">Time:  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1F3CDA7A" w14:textId="1E0793A5" w:rsidR="000E15BB" w:rsidRDefault="00B3633B">
            <w:pPr>
              <w:pStyle w:val="CovFormText"/>
              <w:keepNext/>
              <w:keepLines/>
              <w:rPr>
                <w:i/>
              </w:rPr>
            </w:pPr>
            <w:r>
              <w:rPr>
                <w:i/>
              </w:rPr>
              <w:t>2pm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14:paraId="7C964C23" w14:textId="77777777" w:rsidR="000E15BB" w:rsidRDefault="008735D1">
            <w:pPr>
              <w:pStyle w:val="CovFormText"/>
              <w:keepNext/>
              <w:keepLines/>
              <w:rPr>
                <w:i/>
              </w:rPr>
            </w:pPr>
            <w:r>
              <w:rPr>
                <w:i/>
              </w:rPr>
              <w:t xml:space="preserve">Location:  </w:t>
            </w:r>
          </w:p>
        </w:tc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CF3E868" w14:textId="14BE0D57" w:rsidR="000E15BB" w:rsidRDefault="00B3633B">
            <w:pPr>
              <w:pStyle w:val="CovFormText"/>
              <w:keepNext/>
              <w:keepLines/>
              <w:rPr>
                <w:i/>
              </w:rPr>
            </w:pPr>
            <w:r>
              <w:rPr>
                <w:i/>
              </w:rPr>
              <w:t xml:space="preserve">Zoom </w:t>
            </w:r>
          </w:p>
        </w:tc>
      </w:tr>
      <w:tr w:rsidR="000E15BB" w14:paraId="77C2542C" w14:textId="77777777">
        <w:trPr>
          <w:cantSplit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14:paraId="1FC54294" w14:textId="77777777" w:rsidR="000E15BB" w:rsidRDefault="008735D1">
            <w:pPr>
              <w:pStyle w:val="Header"/>
              <w:keepNext/>
              <w:keepLines/>
              <w:spacing w:before="60" w:after="60"/>
            </w:pPr>
            <w:r>
              <w:rPr>
                <w:b w:val="0"/>
                <w:i/>
              </w:rPr>
              <w:t xml:space="preserve">Objectives:  </w:t>
            </w:r>
          </w:p>
        </w:tc>
        <w:tc>
          <w:tcPr>
            <w:tcW w:w="9086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97E893" w14:textId="13B11BF5" w:rsidR="000E15BB" w:rsidRDefault="00B3633B">
            <w:pPr>
              <w:pStyle w:val="Header"/>
              <w:keepNext/>
              <w:keepLines/>
              <w:numPr>
                <w:ilvl w:val="0"/>
                <w:numId w:val="3"/>
              </w:numPr>
              <w:spacing w:before="60" w:after="60"/>
            </w:pPr>
            <w:r>
              <w:t>Project Requirements Capture</w:t>
            </w:r>
          </w:p>
        </w:tc>
      </w:tr>
    </w:tbl>
    <w:p w14:paraId="75241717" w14:textId="77777777" w:rsidR="008735D1" w:rsidRDefault="008735D1"/>
    <w:sectPr w:rsidR="008735D1">
      <w:headerReference w:type="default" r:id="rId7"/>
      <w:footerReference w:type="default" r:id="rId8"/>
      <w:pgSz w:w="12240" w:h="15840"/>
      <w:pgMar w:top="776" w:right="1296" w:bottom="1008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E8CA04" w14:textId="77777777" w:rsidR="00DB27AC" w:rsidRDefault="00DB27AC">
      <w:r>
        <w:separator/>
      </w:r>
    </w:p>
  </w:endnote>
  <w:endnote w:type="continuationSeparator" w:id="0">
    <w:p w14:paraId="1BD98AC4" w14:textId="77777777" w:rsidR="00DB27AC" w:rsidRDefault="00DB27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680"/>
      <w:gridCol w:w="4896"/>
    </w:tblGrid>
    <w:tr w:rsidR="000E15BB" w14:paraId="47F3D684" w14:textId="77777777">
      <w:trPr>
        <w:trHeight w:val="350"/>
      </w:trPr>
      <w:tc>
        <w:tcPr>
          <w:tcW w:w="4680" w:type="dxa"/>
          <w:tcBorders>
            <w:top w:val="single" w:sz="6" w:space="0" w:color="000000"/>
          </w:tcBorders>
          <w:shd w:val="clear" w:color="auto" w:fill="auto"/>
        </w:tcPr>
        <w:p w14:paraId="6D8F0E0F" w14:textId="77777777" w:rsidR="000E15BB" w:rsidRDefault="000E15BB">
          <w:pPr>
            <w:snapToGrid w:val="0"/>
            <w:spacing w:before="60"/>
            <w:rPr>
              <w:color w:val="808080"/>
              <w:sz w:val="18"/>
            </w:rPr>
          </w:pPr>
        </w:p>
      </w:tc>
      <w:tc>
        <w:tcPr>
          <w:tcW w:w="4896" w:type="dxa"/>
          <w:tcBorders>
            <w:top w:val="single" w:sz="6" w:space="0" w:color="000000"/>
          </w:tcBorders>
          <w:shd w:val="clear" w:color="auto" w:fill="auto"/>
        </w:tcPr>
        <w:p w14:paraId="241B5760" w14:textId="77777777" w:rsidR="000E15BB" w:rsidRDefault="008735D1">
          <w:pPr>
            <w:spacing w:before="60"/>
            <w:jc w:val="right"/>
          </w:pPr>
          <w:r>
            <w:rPr>
              <w:i/>
              <w:sz w:val="18"/>
            </w:rPr>
            <w:t xml:space="preserve">Page </w:t>
          </w:r>
          <w:r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 xml:space="preserve"> PAGE </w:instrText>
          </w:r>
          <w:r>
            <w:rPr>
              <w:i/>
              <w:sz w:val="18"/>
            </w:rPr>
            <w:fldChar w:fldCharType="separate"/>
          </w:r>
          <w:r>
            <w:rPr>
              <w:i/>
              <w:sz w:val="18"/>
            </w:rPr>
            <w:t>3</w:t>
          </w:r>
          <w:r>
            <w:rPr>
              <w:i/>
              <w:sz w:val="18"/>
            </w:rPr>
            <w:fldChar w:fldCharType="end"/>
          </w:r>
          <w:r>
            <w:rPr>
              <w:i/>
              <w:sz w:val="18"/>
            </w:rPr>
            <w:t xml:space="preserve"> of </w:t>
          </w:r>
          <w:r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 xml:space="preserve"> NUMPAGES \*Arabic </w:instrText>
          </w:r>
          <w:r>
            <w:rPr>
              <w:i/>
              <w:sz w:val="18"/>
            </w:rPr>
            <w:fldChar w:fldCharType="separate"/>
          </w:r>
          <w:r>
            <w:rPr>
              <w:i/>
              <w:sz w:val="18"/>
            </w:rPr>
            <w:t>3</w:t>
          </w:r>
          <w:r>
            <w:rPr>
              <w:i/>
              <w:sz w:val="18"/>
            </w:rPr>
            <w:fldChar w:fldCharType="end"/>
          </w:r>
          <w:r>
            <w:rPr>
              <w:i/>
              <w:sz w:val="18"/>
            </w:rPr>
            <w:t xml:space="preserve"> </w:t>
          </w:r>
        </w:p>
      </w:tc>
    </w:tr>
  </w:tbl>
  <w:p w14:paraId="70795B38" w14:textId="77777777" w:rsidR="000E15BB" w:rsidRDefault="000E15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DA7BB1" w14:textId="77777777" w:rsidR="00DB27AC" w:rsidRDefault="00DB27AC">
      <w:r>
        <w:separator/>
      </w:r>
    </w:p>
  </w:footnote>
  <w:footnote w:type="continuationSeparator" w:id="0">
    <w:p w14:paraId="3AEC4F75" w14:textId="77777777" w:rsidR="00DB27AC" w:rsidRDefault="00DB27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3078"/>
      <w:gridCol w:w="7020"/>
    </w:tblGrid>
    <w:tr w:rsidR="000E15BB" w14:paraId="2EA101DC" w14:textId="77777777">
      <w:trPr>
        <w:cantSplit/>
        <w:trHeight w:val="1129"/>
      </w:trPr>
      <w:tc>
        <w:tcPr>
          <w:tcW w:w="3078" w:type="dxa"/>
          <w:tcBorders>
            <w:bottom w:val="single" w:sz="6" w:space="0" w:color="000000"/>
          </w:tcBorders>
          <w:shd w:val="clear" w:color="auto" w:fill="auto"/>
        </w:tcPr>
        <w:p w14:paraId="26E02445" w14:textId="0082639E" w:rsidR="000E15BB" w:rsidRDefault="00B3633B">
          <w:pPr>
            <w:rPr>
              <w:b/>
              <w:i/>
              <w:sz w:val="20"/>
            </w:rPr>
          </w:pPr>
          <w:r>
            <w:rPr>
              <w:noProof/>
            </w:rPr>
            <w:drawing>
              <wp:inline distT="0" distB="0" distL="0" distR="0" wp14:anchorId="5D3F942C" wp14:editId="65797B77">
                <wp:extent cx="1835150" cy="57785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35150" cy="5778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20" w:type="dxa"/>
          <w:tcBorders>
            <w:bottom w:val="single" w:sz="6" w:space="0" w:color="000000"/>
          </w:tcBorders>
          <w:shd w:val="clear" w:color="auto" w:fill="auto"/>
        </w:tcPr>
        <w:p w14:paraId="7FDC329F" w14:textId="77777777" w:rsidR="000E15BB" w:rsidRDefault="008735D1">
          <w:pPr>
            <w:jc w:val="right"/>
            <w:rPr>
              <w:i/>
              <w:sz w:val="16"/>
            </w:rPr>
          </w:pPr>
          <w:r>
            <w:rPr>
              <w:b/>
              <w:i/>
              <w:sz w:val="20"/>
            </w:rPr>
            <w:t>Meeting Notes</w:t>
          </w:r>
        </w:p>
        <w:p w14:paraId="3D8EE982" w14:textId="7B04AD79" w:rsidR="000E15BB" w:rsidRDefault="008735D1">
          <w:pPr>
            <w:jc w:val="right"/>
          </w:pPr>
          <w:r>
            <w:rPr>
              <w:i/>
              <w:sz w:val="16"/>
            </w:rPr>
            <w:t>9/2</w:t>
          </w:r>
          <w:r w:rsidR="00336202">
            <w:rPr>
              <w:i/>
              <w:sz w:val="16"/>
            </w:rPr>
            <w:t>2</w:t>
          </w:r>
          <w:r>
            <w:rPr>
              <w:i/>
              <w:sz w:val="16"/>
            </w:rPr>
            <w:t>/20</w:t>
          </w:r>
          <w:r w:rsidR="00336202">
            <w:rPr>
              <w:i/>
              <w:sz w:val="16"/>
            </w:rPr>
            <w:t>20</w:t>
          </w:r>
        </w:p>
      </w:tc>
    </w:tr>
  </w:tbl>
  <w:p w14:paraId="71D12265" w14:textId="77777777" w:rsidR="000E15BB" w:rsidRDefault="000E15BB"/>
  <w:p w14:paraId="7F2175D9" w14:textId="77777777" w:rsidR="000E15BB" w:rsidRDefault="000E15B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Times New Roman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Times New Roman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Times New Roman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65"/>
        </w:tabs>
        <w:ind w:left="765" w:hanging="360"/>
      </w:pPr>
      <w:rPr>
        <w:rFonts w:ascii="Symbol" w:hAnsi="Symbol" w:cs="Symbol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"/>
      <w:lvlJc w:val="left"/>
      <w:pPr>
        <w:tabs>
          <w:tab w:val="num" w:pos="740"/>
        </w:tabs>
        <w:ind w:left="740" w:hanging="360"/>
      </w:pPr>
      <w:rPr>
        <w:rFonts w:ascii="Wingdings" w:hAnsi="Wingdings" w:cs="Symbol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5" w15:restartNumberingAfterBreak="0">
    <w:nsid w:val="0BD8097D"/>
    <w:multiLevelType w:val="hybridMultilevel"/>
    <w:tmpl w:val="8AF0A458"/>
    <w:lvl w:ilvl="0" w:tplc="CADA88D2"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619608957">
    <w:abstractNumId w:val="0"/>
  </w:num>
  <w:num w:numId="2" w16cid:durableId="1479885682">
    <w:abstractNumId w:val="1"/>
  </w:num>
  <w:num w:numId="3" w16cid:durableId="1190021881">
    <w:abstractNumId w:val="2"/>
  </w:num>
  <w:num w:numId="4" w16cid:durableId="895315546">
    <w:abstractNumId w:val="3"/>
  </w:num>
  <w:num w:numId="5" w16cid:durableId="741833571">
    <w:abstractNumId w:val="4"/>
  </w:num>
  <w:num w:numId="6" w16cid:durableId="3877285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mirrorMargins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C40"/>
    <w:rsid w:val="000E15BB"/>
    <w:rsid w:val="00336202"/>
    <w:rsid w:val="008735D1"/>
    <w:rsid w:val="00B3633B"/>
    <w:rsid w:val="00BE5C40"/>
    <w:rsid w:val="00DB2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oNotEmbedSmartTags/>
  <w:decimalSymbol w:val="."/>
  <w:listSeparator w:val=","/>
  <w14:docId w14:val="6A8D2AA7"/>
  <w15:chartTrackingRefBased/>
  <w15:docId w15:val="{6A2C10EB-6C5A-4D35-9110-F366097B6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overflowPunct w:val="0"/>
      <w:autoSpaceDE w:val="0"/>
      <w:textAlignment w:val="baseline"/>
    </w:pPr>
    <w:rPr>
      <w:rFonts w:ascii="Arial" w:hAnsi="Arial" w:cs="Arial"/>
      <w:sz w:val="24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outlineLvl w:val="0"/>
    </w:pPr>
    <w:rPr>
      <w:sz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b/>
      <w:sz w:val="20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6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Times New Roman" w:hAnsi="Times New Roman" w:cs="Times New Roman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Absatz-Standardschriftart">
    <w:name w:val="Absatz-Standardschriftart"/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8z0">
    <w:name w:val="WW8Num8z0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8z3">
    <w:name w:val="WW8Num8z3"/>
    <w:rPr>
      <w:rFonts w:ascii="Symbol" w:hAnsi="Symbol" w:cs="Symbol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10z1">
    <w:name w:val="WW8Num10z1"/>
    <w:rPr>
      <w:rFonts w:ascii="Symbol" w:hAnsi="Symbol" w:cs="Symbol"/>
    </w:rPr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WW8Num10z4">
    <w:name w:val="WW8Num10z4"/>
    <w:rPr>
      <w:rFonts w:ascii="Courier New" w:hAnsi="Courier New" w:cs="Courier New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3z0">
    <w:name w:val="WW8Num13z0"/>
    <w:rPr>
      <w:rFonts w:ascii="Wingdings" w:eastAsia="Times New Roman" w:hAnsi="Wingdings" w:cs="Times New Roman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 w:cs="Wingdings"/>
    </w:rPr>
  </w:style>
  <w:style w:type="character" w:customStyle="1" w:styleId="WW8Num13z3">
    <w:name w:val="WW8Num13z3"/>
    <w:rPr>
      <w:rFonts w:ascii="Symbol" w:hAnsi="Symbol" w:cs="Symbol"/>
    </w:rPr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14z2">
    <w:name w:val="WW8Num14z2"/>
    <w:rPr>
      <w:rFonts w:ascii="Wingdings" w:hAnsi="Wingdings" w:cs="Wingdings"/>
    </w:rPr>
  </w:style>
  <w:style w:type="character" w:customStyle="1" w:styleId="WW8Num14z4">
    <w:name w:val="WW8Num14z4"/>
    <w:rPr>
      <w:rFonts w:ascii="Courier New" w:hAnsi="Courier New" w:cs="Courier New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6z0">
    <w:name w:val="WW8Num16z0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 w:cs="Wingdings"/>
    </w:rPr>
  </w:style>
  <w:style w:type="character" w:customStyle="1" w:styleId="WW8Num16z3">
    <w:name w:val="WW8Num16z3"/>
    <w:rPr>
      <w:rFonts w:ascii="Symbol" w:hAnsi="Symbol" w:cs="Symbol"/>
    </w:rPr>
  </w:style>
  <w:style w:type="character" w:customStyle="1" w:styleId="WW8Num17z0">
    <w:name w:val="WW8Num17z0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 w:cs="Wingdings"/>
    </w:rPr>
  </w:style>
  <w:style w:type="character" w:customStyle="1" w:styleId="WW8Num17z3">
    <w:name w:val="WW8Num17z3"/>
    <w:rPr>
      <w:rFonts w:ascii="Symbol" w:hAnsi="Symbol" w:cs="Symbol"/>
    </w:rPr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5">
    <w:name w:val="WW8Num18z5"/>
    <w:rPr>
      <w:rFonts w:ascii="Wingdings" w:hAnsi="Wingdings" w:cs="Wingdings"/>
    </w:rPr>
  </w:style>
  <w:style w:type="character" w:customStyle="1" w:styleId="WW8Num19z0">
    <w:name w:val="WW8Num19z0"/>
    <w:rPr>
      <w:rFonts w:ascii="Symbol" w:hAnsi="Symbol" w:cs="Symbol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Wingdings" w:hAnsi="Wingdings" w:cs="Wingdings"/>
    </w:rPr>
  </w:style>
  <w:style w:type="character" w:customStyle="1" w:styleId="WW8Num20z0">
    <w:name w:val="WW8Num20z0"/>
    <w:rPr>
      <w:rFonts w:ascii="Symbol" w:hAnsi="Symbol" w:cs="Symbol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2">
    <w:name w:val="WW8Num20z2"/>
    <w:rPr>
      <w:rFonts w:ascii="Wingdings" w:hAnsi="Wingdings" w:cs="Wingdings"/>
    </w:rPr>
  </w:style>
  <w:style w:type="character" w:customStyle="1" w:styleId="WW8NumSt6z0">
    <w:name w:val="WW8NumSt6z0"/>
    <w:rPr>
      <w:rFonts w:ascii="Symbol" w:hAnsi="Symbol" w:cs="Symbol"/>
    </w:rPr>
  </w:style>
  <w:style w:type="character" w:customStyle="1" w:styleId="FootnoteCharacters">
    <w:name w:val="Footnote Characters"/>
    <w:rPr>
      <w:sz w:val="20"/>
      <w:vertAlign w:val="superscript"/>
    </w:rPr>
  </w:style>
  <w:style w:type="character" w:styleId="CommentReference">
    <w:name w:val="annotation reference"/>
    <w:rPr>
      <w:sz w:val="16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eastAsia="Microsoft YaHei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b/>
      <w:sz w:val="18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ListNumber">
    <w:name w:val="List Number"/>
    <w:basedOn w:val="Normal"/>
    <w:pPr>
      <w:tabs>
        <w:tab w:val="left" w:pos="360"/>
      </w:tabs>
      <w:ind w:left="360" w:hanging="360"/>
    </w:pPr>
  </w:style>
  <w:style w:type="paragraph" w:customStyle="1" w:styleId="CovFormText">
    <w:name w:val="Cov_Form Text"/>
    <w:basedOn w:val="Header"/>
    <w:pPr>
      <w:tabs>
        <w:tab w:val="clear" w:pos="4320"/>
        <w:tab w:val="clear" w:pos="8640"/>
      </w:tabs>
      <w:spacing w:before="60" w:after="60"/>
    </w:pPr>
    <w:rPr>
      <w:b w:val="0"/>
    </w:rPr>
  </w:style>
  <w:style w:type="paragraph" w:styleId="FootnoteText">
    <w:name w:val="footnote text"/>
    <w:basedOn w:val="Normal"/>
    <w:rPr>
      <w:sz w:val="18"/>
    </w:rPr>
  </w:style>
  <w:style w:type="paragraph" w:customStyle="1" w:styleId="ABodyBullet1">
    <w:name w:val="A_Body Bullet 1"/>
    <w:basedOn w:val="Normal"/>
    <w:pPr>
      <w:spacing w:before="60" w:after="60"/>
    </w:pPr>
    <w:rPr>
      <w:sz w:val="22"/>
    </w:rPr>
  </w:style>
  <w:style w:type="paragraph" w:styleId="CommentText">
    <w:name w:val="annotation text"/>
    <w:basedOn w:val="Normal"/>
    <w:rPr>
      <w:sz w:val="20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matthew\Application%20Data\Microsoft\Templates\Project%20Charter%20Form_1.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Charter Form_1.0.dot</Template>
  <TotalTime>1</TotalTime>
  <Pages>2</Pages>
  <Words>208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Meeting Minutes Template</dc:title>
  <dc:subject/>
  <dc:creator>Gary J. Evans, PMP</dc:creator>
  <cp:keywords>Meeting Minutes</cp:keywords>
  <dc:description>Document history: origin - Written by Covansys for the City of Raleigh, NC, Enterprise PMO.  Generic format by CVR-IT (www.cvr-it.com).  May be used freely but please retain this reference.</dc:description>
  <cp:lastModifiedBy>shahd mustafa</cp:lastModifiedBy>
  <cp:revision>2</cp:revision>
  <cp:lastPrinted>2002-09-23T14:13:00Z</cp:lastPrinted>
  <dcterms:created xsi:type="dcterms:W3CDTF">2023-06-01T17:05:00Z</dcterms:created>
  <dcterms:modified xsi:type="dcterms:W3CDTF">2023-06-01T17:05:00Z</dcterms:modified>
</cp:coreProperties>
</file>